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39" w:rsidRDefault="00543439" w:rsidP="00543439">
      <w:pPr>
        <w:pageBreakBefore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МИНИСТЕРСТВО ОБРАЗОВАНИЯ И НАУКИ РОССИЙСКОЙ ФЕДЕРАЦИИ</w:t>
      </w:r>
    </w:p>
    <w:p w:rsidR="00543439" w:rsidRDefault="00543439" w:rsidP="00543439">
      <w:pPr>
        <w:spacing w:before="119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/>
          <w:sz w:val="24"/>
        </w:rPr>
        <w:br/>
        <w:t>высшего образования</w:t>
      </w:r>
    </w:p>
    <w:p w:rsidR="00543439" w:rsidRDefault="00543439" w:rsidP="00543439">
      <w:pPr>
        <w:spacing w:before="119"/>
        <w:jc w:val="center"/>
        <w:rPr>
          <w:rFonts w:eastAsia="Times New Roman"/>
          <w:b/>
          <w:bCs/>
          <w:sz w:val="24"/>
        </w:rPr>
      </w:pPr>
      <w:r>
        <w:rPr>
          <w:rFonts w:eastAsia="Times New Roman"/>
          <w:b/>
          <w:bCs/>
          <w:sz w:val="24"/>
        </w:rPr>
        <w:t>«УЛЬЯНОВСКИЙ ГОСУДАРСТВЕННЫЙ ТЕХНИЧЕСКИЙ УНИВЕРСИТЕТ»</w:t>
      </w:r>
    </w:p>
    <w:p w:rsidR="00543439" w:rsidRDefault="00543439" w:rsidP="00543439">
      <w:pPr>
        <w:spacing w:before="280" w:after="280"/>
        <w:jc w:val="center"/>
        <w:rPr>
          <w:rFonts w:eastAsia="Times New Roman"/>
          <w:sz w:val="27"/>
          <w:szCs w:val="27"/>
        </w:rPr>
      </w:pPr>
    </w:p>
    <w:p w:rsidR="00543439" w:rsidRDefault="00543439" w:rsidP="00543439">
      <w:pPr>
        <w:spacing w:before="280" w:after="280"/>
        <w:rPr>
          <w:b/>
          <w:bCs/>
          <w:sz w:val="28"/>
          <w:szCs w:val="28"/>
        </w:rPr>
      </w:pPr>
    </w:p>
    <w:p w:rsidR="003F7597" w:rsidRPr="00620D63" w:rsidRDefault="003F7597" w:rsidP="00543439">
      <w:pPr>
        <w:spacing w:before="280" w:after="280"/>
        <w:rPr>
          <w:b/>
          <w:bCs/>
          <w:sz w:val="28"/>
          <w:szCs w:val="28"/>
        </w:rPr>
      </w:pPr>
    </w:p>
    <w:p w:rsidR="00027CFF" w:rsidRPr="00620D63" w:rsidRDefault="00027CFF" w:rsidP="00543439">
      <w:pPr>
        <w:spacing w:before="280" w:after="280"/>
        <w:rPr>
          <w:b/>
          <w:bCs/>
          <w:sz w:val="28"/>
          <w:szCs w:val="28"/>
        </w:rPr>
      </w:pPr>
    </w:p>
    <w:p w:rsidR="00A03972" w:rsidRPr="003F7597" w:rsidRDefault="003C747F" w:rsidP="00A03972">
      <w:pPr>
        <w:spacing w:before="280" w:after="280"/>
        <w:ind w:firstLine="0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П</w:t>
      </w:r>
      <w:r w:rsidR="00A03972" w:rsidRPr="003F7597">
        <w:rPr>
          <w:rFonts w:eastAsia="Times New Roman"/>
          <w:sz w:val="32"/>
          <w:szCs w:val="32"/>
        </w:rPr>
        <w:t xml:space="preserve">.В. </w:t>
      </w:r>
      <w:r>
        <w:rPr>
          <w:rFonts w:eastAsia="Times New Roman"/>
          <w:sz w:val="32"/>
          <w:szCs w:val="32"/>
        </w:rPr>
        <w:t>МЫТАРЕВ</w:t>
      </w:r>
    </w:p>
    <w:p w:rsidR="00027CFF" w:rsidRPr="00A03972" w:rsidRDefault="00027CFF" w:rsidP="00A03972">
      <w:pPr>
        <w:spacing w:before="280" w:after="280"/>
        <w:jc w:val="center"/>
        <w:rPr>
          <w:bCs/>
          <w:sz w:val="36"/>
          <w:szCs w:val="36"/>
        </w:rPr>
      </w:pPr>
    </w:p>
    <w:p w:rsidR="0046672E" w:rsidRDefault="0046672E" w:rsidP="0046672E">
      <w:pPr>
        <w:pStyle w:val="Default"/>
      </w:pPr>
    </w:p>
    <w:p w:rsidR="0046672E" w:rsidRDefault="003C747F" w:rsidP="0046672E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Практикум</w:t>
      </w:r>
      <w:r w:rsidR="00A03972">
        <w:rPr>
          <w:b/>
          <w:sz w:val="36"/>
          <w:szCs w:val="36"/>
        </w:rPr>
        <w:t xml:space="preserve"> по </w:t>
      </w:r>
      <w:r w:rsidR="0046672E" w:rsidRPr="0046672E">
        <w:rPr>
          <w:b/>
          <w:sz w:val="36"/>
          <w:szCs w:val="36"/>
        </w:rPr>
        <w:t>дисциплин</w:t>
      </w:r>
      <w:r>
        <w:rPr>
          <w:b/>
          <w:sz w:val="36"/>
          <w:szCs w:val="36"/>
        </w:rPr>
        <w:t>е</w:t>
      </w:r>
      <w:r w:rsidR="0046672E" w:rsidRPr="0046672E">
        <w:rPr>
          <w:b/>
          <w:sz w:val="36"/>
          <w:szCs w:val="36"/>
        </w:rPr>
        <w:t xml:space="preserve"> </w:t>
      </w:r>
      <w:r w:rsidR="0046672E">
        <w:rPr>
          <w:b/>
          <w:sz w:val="36"/>
          <w:szCs w:val="36"/>
        </w:rPr>
        <w:br/>
      </w:r>
      <w:r w:rsidR="0046672E" w:rsidRPr="0046672E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Информационная безопасность</w:t>
      </w:r>
      <w:r w:rsidR="0046672E" w:rsidRPr="0046672E">
        <w:rPr>
          <w:b/>
          <w:sz w:val="36"/>
          <w:szCs w:val="36"/>
        </w:rPr>
        <w:t>»</w:t>
      </w:r>
    </w:p>
    <w:p w:rsidR="003C747F" w:rsidRPr="0046672E" w:rsidRDefault="003C747F" w:rsidP="0046672E">
      <w:pPr>
        <w:pStyle w:val="Default"/>
        <w:jc w:val="center"/>
        <w:rPr>
          <w:b/>
          <w:sz w:val="36"/>
          <w:szCs w:val="36"/>
        </w:rPr>
      </w:pPr>
    </w:p>
    <w:p w:rsidR="0046672E" w:rsidRDefault="0046672E" w:rsidP="0046672E">
      <w:pPr>
        <w:spacing w:before="280" w:after="280"/>
        <w:ind w:firstLine="0"/>
        <w:jc w:val="center"/>
        <w:rPr>
          <w:rFonts w:eastAsia="Times New Roman"/>
          <w:sz w:val="32"/>
          <w:szCs w:val="32"/>
        </w:rPr>
      </w:pPr>
    </w:p>
    <w:p w:rsidR="00543439" w:rsidRDefault="00543439" w:rsidP="00543439">
      <w:pPr>
        <w:spacing w:before="280" w:after="280"/>
        <w:ind w:firstLine="0"/>
        <w:jc w:val="center"/>
        <w:rPr>
          <w:rFonts w:eastAsia="Times New Roman"/>
          <w:sz w:val="32"/>
          <w:szCs w:val="32"/>
        </w:rPr>
      </w:pPr>
    </w:p>
    <w:p w:rsidR="003C747F" w:rsidRDefault="003C747F" w:rsidP="00543439">
      <w:pPr>
        <w:spacing w:before="280" w:after="280"/>
        <w:ind w:firstLine="0"/>
        <w:jc w:val="center"/>
        <w:rPr>
          <w:rFonts w:eastAsia="Times New Roman"/>
          <w:sz w:val="32"/>
          <w:szCs w:val="32"/>
        </w:rPr>
      </w:pPr>
    </w:p>
    <w:p w:rsidR="00543439" w:rsidRDefault="00543439" w:rsidP="00543439">
      <w:pPr>
        <w:spacing w:before="280" w:after="280"/>
        <w:jc w:val="right"/>
        <w:rPr>
          <w:sz w:val="32"/>
          <w:szCs w:val="32"/>
        </w:rPr>
      </w:pPr>
    </w:p>
    <w:p w:rsidR="00543439" w:rsidRDefault="00543439" w:rsidP="00543439">
      <w:pPr>
        <w:spacing w:before="280" w:after="280"/>
        <w:rPr>
          <w:rFonts w:eastAsia="Times New Roman"/>
          <w:szCs w:val="28"/>
        </w:rPr>
      </w:pPr>
    </w:p>
    <w:p w:rsidR="00543439" w:rsidRDefault="00543439" w:rsidP="00543439">
      <w:pPr>
        <w:jc w:val="center"/>
        <w:rPr>
          <w:szCs w:val="26"/>
        </w:rPr>
      </w:pPr>
      <w:r>
        <w:rPr>
          <w:szCs w:val="26"/>
        </w:rPr>
        <w:t xml:space="preserve">Ульяновск </w:t>
      </w:r>
    </w:p>
    <w:p w:rsidR="00543439" w:rsidRDefault="00543439" w:rsidP="00543439">
      <w:pPr>
        <w:jc w:val="center"/>
        <w:rPr>
          <w:szCs w:val="26"/>
        </w:rPr>
      </w:pPr>
      <w:r>
        <w:rPr>
          <w:szCs w:val="26"/>
        </w:rPr>
        <w:t>УлГТУ</w:t>
      </w:r>
    </w:p>
    <w:p w:rsidR="00543439" w:rsidRDefault="00945CB7" w:rsidP="00543439">
      <w:pPr>
        <w:jc w:val="center"/>
        <w:rPr>
          <w:szCs w:val="26"/>
        </w:rPr>
      </w:pPr>
      <w:r>
        <w:rPr>
          <w:szCs w:val="26"/>
        </w:rPr>
        <w:t>201</w:t>
      </w:r>
      <w:r w:rsidR="009248BA">
        <w:rPr>
          <w:szCs w:val="26"/>
        </w:rPr>
        <w:t>6</w:t>
      </w:r>
    </w:p>
    <w:p w:rsidR="00027CFF" w:rsidRPr="00620D63" w:rsidRDefault="00027CFF" w:rsidP="0089016A">
      <w:pPr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</w:p>
    <w:p w:rsidR="0089016A" w:rsidRPr="006E6F1B" w:rsidRDefault="0089016A" w:rsidP="0089016A">
      <w:pPr>
        <w:ind w:firstLine="0"/>
        <w:jc w:val="left"/>
        <w:rPr>
          <w:rFonts w:eastAsia="Times New Roman" w:cs="Times New Roman"/>
          <w:b/>
          <w:kern w:val="0"/>
          <w:szCs w:val="30"/>
          <w:lang w:eastAsia="ru-RU" w:bidi="ar-SA"/>
        </w:rPr>
      </w:pPr>
      <w:r w:rsidRPr="006E6F1B">
        <w:rPr>
          <w:rFonts w:eastAsia="Times New Roman" w:cs="Times New Roman"/>
          <w:b/>
          <w:kern w:val="0"/>
          <w:szCs w:val="30"/>
          <w:lang w:eastAsia="ru-RU" w:bidi="ar-SA"/>
        </w:rPr>
        <w:t xml:space="preserve">УДК </w:t>
      </w:r>
      <w:proofErr w:type="gramStart"/>
      <w:r w:rsidR="006E6F1B" w:rsidRPr="006E6F1B">
        <w:rPr>
          <w:rFonts w:eastAsia="Times New Roman" w:cs="Times New Roman"/>
          <w:b/>
          <w:kern w:val="0"/>
          <w:szCs w:val="30"/>
          <w:lang w:eastAsia="ru-RU" w:bidi="ar-SA"/>
        </w:rPr>
        <w:t>004.9 :</w:t>
      </w:r>
      <w:proofErr w:type="gramEnd"/>
      <w:r w:rsidR="006E6F1B" w:rsidRPr="006E6F1B">
        <w:rPr>
          <w:rFonts w:eastAsia="Times New Roman" w:cs="Times New Roman"/>
          <w:b/>
          <w:kern w:val="0"/>
          <w:szCs w:val="30"/>
          <w:lang w:eastAsia="ru-RU" w:bidi="ar-SA"/>
        </w:rPr>
        <w:t xml:space="preserve"> 338(076</w:t>
      </w:r>
      <w:r w:rsidR="00773808" w:rsidRPr="006E6F1B">
        <w:rPr>
          <w:rFonts w:eastAsia="Times New Roman" w:cs="Times New Roman"/>
          <w:b/>
          <w:kern w:val="0"/>
          <w:szCs w:val="30"/>
          <w:lang w:eastAsia="ru-RU" w:bidi="ar-SA"/>
        </w:rPr>
        <w:t>)</w:t>
      </w:r>
    </w:p>
    <w:p w:rsidR="0089016A" w:rsidRPr="006E6F1B" w:rsidRDefault="0089016A" w:rsidP="0089016A">
      <w:pPr>
        <w:spacing w:before="100" w:beforeAutospacing="1" w:after="100" w:afterAutospacing="1"/>
        <w:ind w:firstLine="0"/>
        <w:jc w:val="left"/>
        <w:rPr>
          <w:rFonts w:eastAsia="Times New Roman" w:cs="Times New Roman"/>
          <w:b/>
          <w:kern w:val="0"/>
          <w:szCs w:val="30"/>
          <w:lang w:eastAsia="ru-RU" w:bidi="ar-SA"/>
        </w:rPr>
      </w:pPr>
      <w:r w:rsidRPr="006E6F1B">
        <w:rPr>
          <w:rFonts w:eastAsia="Times New Roman" w:cs="Times New Roman"/>
          <w:b/>
          <w:kern w:val="0"/>
          <w:szCs w:val="30"/>
          <w:lang w:eastAsia="ru-RU" w:bidi="ar-SA"/>
        </w:rPr>
        <w:t xml:space="preserve">ББК </w:t>
      </w:r>
      <w:r w:rsidR="00773808" w:rsidRPr="006E6F1B">
        <w:rPr>
          <w:rFonts w:eastAsia="Times New Roman" w:cs="Times New Roman"/>
          <w:b/>
          <w:kern w:val="0"/>
          <w:szCs w:val="30"/>
          <w:lang w:eastAsia="ru-RU" w:bidi="ar-SA"/>
        </w:rPr>
        <w:t>32.973.26 – 018.2я73</w:t>
      </w:r>
    </w:p>
    <w:tbl>
      <w:tblPr>
        <w:tblW w:w="9648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5"/>
        <w:gridCol w:w="8873"/>
      </w:tblGrid>
      <w:tr w:rsidR="0089016A" w:rsidRPr="00586F6E" w:rsidTr="00773808">
        <w:trPr>
          <w:tblCellSpacing w:w="0" w:type="dxa"/>
        </w:trPr>
        <w:tc>
          <w:tcPr>
            <w:tcW w:w="775" w:type="dxa"/>
            <w:hideMark/>
          </w:tcPr>
          <w:p w:rsidR="0089016A" w:rsidRPr="00537A6F" w:rsidRDefault="00A01B3F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 w:rsidRPr="00537A6F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К</w:t>
            </w:r>
            <w:r w:rsidR="00773808" w:rsidRPr="00537A6F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69</w:t>
            </w: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773808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К69</w:t>
            </w: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</w:tc>
        <w:tc>
          <w:tcPr>
            <w:tcW w:w="8873" w:type="dxa"/>
            <w:hideMark/>
          </w:tcPr>
          <w:p w:rsidR="0089016A" w:rsidRPr="006E6F1B" w:rsidRDefault="0089016A" w:rsidP="0089016A">
            <w:pPr>
              <w:spacing w:before="100" w:beforeAutospacing="1" w:after="100" w:afterAutospacing="1" w:line="240" w:lineRule="auto"/>
              <w:ind w:left="6" w:right="6" w:firstLine="496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</w:p>
          <w:p w:rsidR="0089016A" w:rsidRPr="006E6F1B" w:rsidRDefault="006E6F1B" w:rsidP="00915B58">
            <w:pPr>
              <w:spacing w:before="100" w:beforeAutospacing="1" w:after="100" w:afterAutospacing="1" w:line="240" w:lineRule="auto"/>
              <w:ind w:left="6" w:right="6" w:firstLine="496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 w:rsidRPr="006E6F1B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Рекомендовано</w:t>
            </w:r>
            <w:r w:rsidR="0089016A" w:rsidRPr="006E6F1B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научно-методическо</w:t>
            </w:r>
            <w:r w:rsidRPr="006E6F1B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й комиссией факультета информационных систем и технологий в качестве практикума</w:t>
            </w:r>
            <w:r w:rsidR="0089016A" w:rsidRPr="006E6F1B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.</w:t>
            </w:r>
          </w:p>
          <w:p w:rsidR="00773808" w:rsidRPr="006E6F1B" w:rsidRDefault="00773808" w:rsidP="0089016A">
            <w:pPr>
              <w:spacing w:before="100" w:beforeAutospacing="1" w:after="100" w:afterAutospacing="1" w:line="240" w:lineRule="auto"/>
              <w:ind w:left="6" w:right="6" w:firstLine="16"/>
              <w:jc w:val="left"/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</w:pPr>
          </w:p>
          <w:p w:rsidR="0089016A" w:rsidRPr="006E6F1B" w:rsidRDefault="0089016A" w:rsidP="0089016A">
            <w:pPr>
              <w:spacing w:before="100" w:beforeAutospacing="1" w:after="100" w:afterAutospacing="1" w:line="240" w:lineRule="auto"/>
              <w:ind w:left="6" w:right="6" w:firstLine="16"/>
              <w:jc w:val="left"/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</w:pPr>
            <w:r w:rsidRPr="006E6F1B"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  <w:t>Корунова</w:t>
            </w:r>
            <w:r w:rsidR="006E6F1B" w:rsidRPr="006E6F1B"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  <w:t>,</w:t>
            </w:r>
            <w:r w:rsidRPr="006E6F1B"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  <w:t xml:space="preserve"> </w:t>
            </w:r>
            <w:r w:rsidR="00773808" w:rsidRPr="006E6F1B">
              <w:rPr>
                <w:rFonts w:eastAsia="Times New Roman" w:cs="Times New Roman"/>
                <w:b/>
                <w:kern w:val="0"/>
                <w:szCs w:val="30"/>
                <w:lang w:eastAsia="ru-RU" w:bidi="ar-SA"/>
              </w:rPr>
              <w:t>Надежда Владимировна</w:t>
            </w:r>
          </w:p>
          <w:p w:rsidR="0089016A" w:rsidRPr="00154560" w:rsidRDefault="004A2595" w:rsidP="004A2595">
            <w:pPr>
              <w:rPr>
                <w:rFonts w:cs="Times New Roman"/>
                <w:szCs w:val="30"/>
              </w:rPr>
            </w:pPr>
            <w:r w:rsidRPr="00154560">
              <w:rPr>
                <w:rFonts w:cs="Times New Roman"/>
                <w:szCs w:val="30"/>
                <w:shd w:val="clear" w:color="auto" w:fill="FFFFFF"/>
              </w:rPr>
              <w:t> </w:t>
            </w:r>
            <w:r w:rsidR="003C747F">
              <w:rPr>
                <w:rFonts w:cs="Times New Roman"/>
                <w:szCs w:val="30"/>
              </w:rPr>
              <w:t>Практикум по дисциплине «Информационная безопасность»</w:t>
            </w:r>
            <w:r w:rsidRPr="00154560">
              <w:rPr>
                <w:rFonts w:cs="Times New Roman"/>
                <w:szCs w:val="30"/>
              </w:rPr>
              <w:t xml:space="preserve">/ </w:t>
            </w:r>
            <w:r w:rsidR="003C747F">
              <w:rPr>
                <w:rFonts w:cs="Times New Roman"/>
                <w:szCs w:val="30"/>
              </w:rPr>
              <w:t>П</w:t>
            </w:r>
            <w:r w:rsidRPr="00154560">
              <w:rPr>
                <w:rFonts w:cs="Times New Roman"/>
                <w:szCs w:val="30"/>
              </w:rPr>
              <w:t xml:space="preserve">. В. </w:t>
            </w:r>
            <w:r w:rsidR="003C747F">
              <w:rPr>
                <w:rFonts w:cs="Times New Roman"/>
                <w:szCs w:val="30"/>
              </w:rPr>
              <w:t>Мытарев</w:t>
            </w:r>
            <w:r w:rsidRPr="00154560">
              <w:rPr>
                <w:rFonts w:cs="Times New Roman"/>
                <w:szCs w:val="30"/>
              </w:rPr>
              <w:t xml:space="preserve">. – </w:t>
            </w:r>
            <w:proofErr w:type="gramStart"/>
            <w:r w:rsidRPr="00154560">
              <w:rPr>
                <w:rFonts w:cs="Times New Roman"/>
                <w:szCs w:val="30"/>
              </w:rPr>
              <w:t>Ульяновск :</w:t>
            </w:r>
            <w:proofErr w:type="gramEnd"/>
            <w:r w:rsidRPr="00154560">
              <w:rPr>
                <w:rFonts w:cs="Times New Roman"/>
                <w:szCs w:val="30"/>
              </w:rPr>
              <w:t xml:space="preserve"> УлГТУ, 201</w:t>
            </w:r>
            <w:r w:rsidR="009248BA">
              <w:rPr>
                <w:rFonts w:cs="Times New Roman"/>
                <w:szCs w:val="30"/>
              </w:rPr>
              <w:t>6</w:t>
            </w:r>
            <w:r w:rsidRPr="00154560">
              <w:rPr>
                <w:rFonts w:cs="Times New Roman"/>
                <w:szCs w:val="30"/>
              </w:rPr>
              <w:t xml:space="preserve">. – </w:t>
            </w:r>
            <w:r w:rsidR="007F1968">
              <w:rPr>
                <w:rFonts w:cs="Times New Roman"/>
                <w:szCs w:val="30"/>
              </w:rPr>
              <w:t>32</w:t>
            </w:r>
            <w:r w:rsidRPr="00154560">
              <w:rPr>
                <w:rFonts w:cs="Times New Roman"/>
                <w:szCs w:val="30"/>
              </w:rPr>
              <w:t xml:space="preserve">  с</w:t>
            </w:r>
            <w:r w:rsidR="0089016A" w:rsidRPr="00154560">
              <w:rPr>
                <w:rFonts w:cs="Times New Roman"/>
                <w:szCs w:val="30"/>
              </w:rPr>
              <w:t>.</w:t>
            </w:r>
          </w:p>
          <w:p w:rsidR="0089016A" w:rsidRPr="00154560" w:rsidRDefault="006E6F1B" w:rsidP="00586F6E">
            <w:pPr>
              <w:keepNext/>
              <w:spacing w:before="100" w:beforeAutospacing="1" w:after="100" w:afterAutospacing="1" w:line="240" w:lineRule="auto"/>
              <w:ind w:left="6" w:right="6" w:firstLine="480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Практикум адресован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студентам </w:t>
            </w: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для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выполнени</w:t>
            </w: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>я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и </w:t>
            </w: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оформления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лабораторных работ по дисциплин</w:t>
            </w:r>
            <w:r w:rsidR="003C747F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е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«</w:t>
            </w:r>
            <w:r w:rsidR="003C747F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Информационная безопасность</w:t>
            </w:r>
            <w:r w:rsidR="009248BA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»</w:t>
            </w:r>
            <w:r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. 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Рекомендации и требования к 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лабораторным работам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разработаны в соответствии с 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рабоч</w:t>
            </w:r>
            <w:r w:rsidR="009248BA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ими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программ</w:t>
            </w:r>
            <w:r w:rsidR="009248BA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ами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дисциплин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. Предназначены для студентов, обучающихся по направлению</w:t>
            </w:r>
            <w:r w:rsidR="003C747F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</w:t>
            </w:r>
            <w:r w:rsidR="003C747F" w:rsidRPr="00514B89">
              <w:t>09.03.03 Прикладная информатика</w:t>
            </w:r>
            <w:r w:rsidR="003C747F">
              <w:t>,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</w:t>
            </w:r>
            <w:r w:rsidR="004A2595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09.03.0</w:t>
            </w:r>
            <w:r w:rsidR="009248BA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4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 xml:space="preserve"> «</w:t>
            </w:r>
            <w:r w:rsidR="009248BA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Программная инженерия</w:t>
            </w:r>
            <w:r w:rsidR="0089016A"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».</w:t>
            </w:r>
          </w:p>
          <w:p w:rsidR="0089016A" w:rsidRPr="00154560" w:rsidRDefault="0089016A" w:rsidP="0089016A">
            <w:pPr>
              <w:spacing w:before="100" w:beforeAutospacing="1" w:after="100" w:afterAutospacing="1" w:line="240" w:lineRule="auto"/>
              <w:ind w:left="6" w:right="6" w:firstLine="480"/>
              <w:jc w:val="left"/>
              <w:rPr>
                <w:rFonts w:eastAsia="Times New Roman" w:cs="Times New Roman"/>
                <w:kern w:val="0"/>
                <w:szCs w:val="30"/>
                <w:lang w:eastAsia="ru-RU" w:bidi="ar-SA"/>
              </w:rPr>
            </w:pPr>
            <w:r w:rsidRPr="00154560">
              <w:rPr>
                <w:rFonts w:eastAsia="Times New Roman" w:cs="Times New Roman"/>
                <w:kern w:val="0"/>
                <w:szCs w:val="30"/>
                <w:lang w:eastAsia="ru-RU" w:bidi="ar-SA"/>
              </w:rPr>
              <w:t>Работа подготовлена на кафедре «Информационные системы».</w:t>
            </w:r>
          </w:p>
        </w:tc>
      </w:tr>
    </w:tbl>
    <w:p w:rsidR="0089016A" w:rsidRPr="006E6F1B" w:rsidRDefault="0089016A" w:rsidP="0089016A">
      <w:pPr>
        <w:spacing w:before="100" w:beforeAutospacing="1" w:after="100" w:afterAutospacing="1" w:line="240" w:lineRule="auto"/>
        <w:ind w:firstLine="0"/>
        <w:jc w:val="right"/>
        <w:rPr>
          <w:rFonts w:eastAsia="Times New Roman" w:cs="Times New Roman"/>
          <w:b/>
          <w:kern w:val="0"/>
          <w:szCs w:val="30"/>
          <w:lang w:eastAsia="ru-RU" w:bidi="ar-SA"/>
        </w:rPr>
      </w:pPr>
      <w:r w:rsidRPr="006E6F1B">
        <w:rPr>
          <w:rFonts w:eastAsia="Times New Roman" w:cs="Times New Roman"/>
          <w:b/>
          <w:bCs/>
          <w:kern w:val="0"/>
          <w:szCs w:val="30"/>
          <w:lang w:eastAsia="ru-RU" w:bidi="ar-SA"/>
        </w:rPr>
        <w:t xml:space="preserve">УДК </w:t>
      </w:r>
      <w:proofErr w:type="gramStart"/>
      <w:r w:rsidR="006E6F1B" w:rsidRPr="006E6F1B">
        <w:rPr>
          <w:rFonts w:eastAsia="Times New Roman" w:cs="Times New Roman"/>
          <w:b/>
          <w:kern w:val="0"/>
          <w:szCs w:val="30"/>
          <w:lang w:eastAsia="ru-RU" w:bidi="ar-SA"/>
        </w:rPr>
        <w:t>004.9 :</w:t>
      </w:r>
      <w:proofErr w:type="gramEnd"/>
      <w:r w:rsidR="006E6F1B" w:rsidRPr="006E6F1B">
        <w:rPr>
          <w:rFonts w:eastAsia="Times New Roman" w:cs="Times New Roman"/>
          <w:b/>
          <w:kern w:val="0"/>
          <w:szCs w:val="30"/>
          <w:lang w:eastAsia="ru-RU" w:bidi="ar-SA"/>
        </w:rPr>
        <w:t xml:space="preserve"> 338(076</w:t>
      </w:r>
      <w:r w:rsidR="00773808" w:rsidRPr="006E6F1B">
        <w:rPr>
          <w:rFonts w:eastAsia="Times New Roman" w:cs="Times New Roman"/>
          <w:b/>
          <w:kern w:val="0"/>
          <w:szCs w:val="30"/>
          <w:lang w:eastAsia="ru-RU" w:bidi="ar-SA"/>
        </w:rPr>
        <w:t>)</w:t>
      </w:r>
    </w:p>
    <w:p w:rsidR="0089016A" w:rsidRPr="006E6F1B" w:rsidRDefault="0089016A" w:rsidP="0089016A">
      <w:pPr>
        <w:spacing w:before="100" w:beforeAutospacing="1" w:after="100" w:afterAutospacing="1" w:line="240" w:lineRule="auto"/>
        <w:ind w:firstLine="0"/>
        <w:jc w:val="right"/>
        <w:rPr>
          <w:rFonts w:eastAsia="Times New Roman" w:cs="Times New Roman"/>
          <w:b/>
          <w:bCs/>
          <w:kern w:val="0"/>
          <w:szCs w:val="30"/>
          <w:lang w:eastAsia="ru-RU" w:bidi="ar-SA"/>
        </w:rPr>
      </w:pPr>
      <w:r w:rsidRPr="006E6F1B">
        <w:rPr>
          <w:rFonts w:eastAsia="Times New Roman" w:cs="Times New Roman"/>
          <w:b/>
          <w:bCs/>
          <w:kern w:val="0"/>
          <w:szCs w:val="30"/>
          <w:lang w:eastAsia="ru-RU" w:bidi="ar-SA"/>
        </w:rPr>
        <w:t>ББК</w:t>
      </w:r>
      <w:r w:rsidR="00773808" w:rsidRPr="006E6F1B">
        <w:rPr>
          <w:rFonts w:eastAsia="Times New Roman" w:cs="Times New Roman"/>
          <w:b/>
          <w:bCs/>
          <w:kern w:val="0"/>
          <w:szCs w:val="30"/>
          <w:lang w:eastAsia="ru-RU" w:bidi="ar-SA"/>
        </w:rPr>
        <w:t xml:space="preserve"> </w:t>
      </w:r>
      <w:r w:rsidR="00773808" w:rsidRPr="006E6F1B">
        <w:rPr>
          <w:rFonts w:eastAsia="Times New Roman" w:cs="Times New Roman"/>
          <w:b/>
          <w:kern w:val="0"/>
          <w:szCs w:val="30"/>
          <w:lang w:eastAsia="ru-RU" w:bidi="ar-SA"/>
        </w:rPr>
        <w:t>32.973.26 – 018.2я73</w:t>
      </w:r>
    </w:p>
    <w:p w:rsidR="0089016A" w:rsidRPr="00586F6E" w:rsidRDefault="0089016A" w:rsidP="0089016A">
      <w:pPr>
        <w:spacing w:before="100" w:beforeAutospacing="1" w:after="100" w:afterAutospacing="1" w:line="240" w:lineRule="auto"/>
        <w:ind w:firstLine="0"/>
        <w:jc w:val="right"/>
        <w:rPr>
          <w:rFonts w:eastAsia="Times New Roman" w:cs="Times New Roman"/>
          <w:kern w:val="0"/>
          <w:szCs w:val="30"/>
          <w:lang w:eastAsia="ru-RU" w:bidi="ar-SA"/>
        </w:rPr>
      </w:pPr>
      <w:r w:rsidRPr="00586F6E">
        <w:rPr>
          <w:rFonts w:eastAsia="Times New Roman" w:cs="Times New Roman"/>
          <w:kern w:val="0"/>
          <w:szCs w:val="30"/>
          <w:lang w:eastAsia="ru-RU" w:bidi="ar-SA"/>
        </w:rPr>
        <w:t xml:space="preserve">© </w:t>
      </w:r>
      <w:r w:rsidR="003C747F">
        <w:rPr>
          <w:rFonts w:eastAsia="Times New Roman" w:cs="Times New Roman"/>
          <w:kern w:val="0"/>
          <w:szCs w:val="30"/>
          <w:lang w:eastAsia="ru-RU" w:bidi="ar-SA"/>
        </w:rPr>
        <w:t>Мытарев</w:t>
      </w:r>
      <w:r w:rsidRPr="00586F6E">
        <w:rPr>
          <w:rFonts w:eastAsia="Times New Roman" w:cs="Times New Roman"/>
          <w:kern w:val="0"/>
          <w:szCs w:val="30"/>
          <w:lang w:eastAsia="ru-RU" w:bidi="ar-SA"/>
        </w:rPr>
        <w:t xml:space="preserve"> </w:t>
      </w:r>
      <w:r w:rsidR="003C747F">
        <w:rPr>
          <w:rFonts w:eastAsia="Times New Roman" w:cs="Times New Roman"/>
          <w:kern w:val="0"/>
          <w:szCs w:val="30"/>
          <w:lang w:eastAsia="ru-RU" w:bidi="ar-SA"/>
        </w:rPr>
        <w:t>П</w:t>
      </w:r>
      <w:r w:rsidRPr="00586F6E">
        <w:rPr>
          <w:rFonts w:eastAsia="Times New Roman" w:cs="Times New Roman"/>
          <w:kern w:val="0"/>
          <w:szCs w:val="30"/>
          <w:lang w:eastAsia="ru-RU" w:bidi="ar-SA"/>
        </w:rPr>
        <w:t>.В., 201</w:t>
      </w:r>
      <w:r w:rsidR="009248BA">
        <w:rPr>
          <w:rFonts w:eastAsia="Times New Roman" w:cs="Times New Roman"/>
          <w:kern w:val="0"/>
          <w:szCs w:val="30"/>
          <w:lang w:eastAsia="ru-RU" w:bidi="ar-SA"/>
        </w:rPr>
        <w:t>6</w:t>
      </w:r>
    </w:p>
    <w:p w:rsidR="00076D1D" w:rsidRDefault="009248BA" w:rsidP="00B25FB6">
      <w:pPr>
        <w:jc w:val="right"/>
        <w:rPr>
          <w:rFonts w:eastAsia="Times New Roman" w:cs="Times New Roman"/>
          <w:kern w:val="0"/>
          <w:szCs w:val="30"/>
          <w:lang w:eastAsia="ru-RU" w:bidi="ar-SA"/>
        </w:rPr>
      </w:pPr>
      <w:r>
        <w:rPr>
          <w:rFonts w:eastAsia="Times New Roman" w:cs="Times New Roman"/>
          <w:kern w:val="0"/>
          <w:szCs w:val="30"/>
          <w:lang w:eastAsia="ru-RU" w:bidi="ar-SA"/>
        </w:rPr>
        <w:t>© Оформление. УлГТУ, 2016</w:t>
      </w:r>
    </w:p>
    <w:p w:rsidR="006E6F1B" w:rsidRDefault="006E6F1B" w:rsidP="0089016A">
      <w:pPr>
        <w:jc w:val="right"/>
        <w:rPr>
          <w:rFonts w:cs="Times New Roman"/>
          <w:szCs w:val="30"/>
        </w:rPr>
        <w:sectPr w:rsidR="006E6F1B" w:rsidSect="00B23D3C">
          <w:footerReference w:type="even" r:id="rId8"/>
          <w:footerReference w:type="default" r:id="rId9"/>
          <w:pgSz w:w="11906" w:h="16838" w:code="9"/>
          <w:pgMar w:top="1418" w:right="1418" w:bottom="1701" w:left="1418" w:header="851" w:footer="703" w:gutter="0"/>
          <w:cols w:space="708"/>
          <w:titlePg/>
          <w:docGrid w:linePitch="408"/>
        </w:sectPr>
      </w:pPr>
    </w:p>
    <w:bookmarkStart w:id="0" w:name="_Toc461190272" w:displacedByCustomXml="next"/>
    <w:bookmarkStart w:id="1" w:name="_Toc461187248" w:displacedByCustomXml="next"/>
    <w:bookmarkStart w:id="2" w:name="_Toc399773602" w:displacedByCustomXml="next"/>
    <w:bookmarkStart w:id="3" w:name="_Toc464133839" w:displacedByCustomXml="next"/>
    <w:bookmarkStart w:id="4" w:name="_Toc464133941" w:displacedByCustomXml="next"/>
    <w:bookmarkStart w:id="5" w:name="_Toc495004425" w:displacedByCustomXml="next"/>
    <w:sdt>
      <w:sdtPr>
        <w:rPr>
          <w:rFonts w:ascii="Times New Roman" w:eastAsia="SimSun" w:hAnsi="Times New Roman" w:cs="Times New Roman"/>
          <w:b/>
          <w:bCs/>
          <w:spacing w:val="0"/>
          <w:kern w:val="1"/>
          <w:sz w:val="30"/>
          <w:szCs w:val="30"/>
        </w:rPr>
        <w:id w:val="1473643674"/>
        <w:docPartObj>
          <w:docPartGallery w:val="Table of Contents"/>
          <w:docPartUnique/>
        </w:docPartObj>
      </w:sdtPr>
      <w:sdtEndPr>
        <w:rPr>
          <w:rFonts w:cs="Mangal"/>
          <w:b w:val="0"/>
          <w:bCs w:val="0"/>
          <w:szCs w:val="24"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bookmarkEnd w:id="1" w:displacedByCustomXml="prev"/>
        <w:bookmarkEnd w:id="0" w:displacedByCustomXml="prev"/>
        <w:p w:rsidR="009F2436" w:rsidRDefault="00B25FB6" w:rsidP="00B25FB6">
          <w:pPr>
            <w:pStyle w:val="af3"/>
            <w:spacing w:line="360" w:lineRule="auto"/>
            <w:rPr>
              <w:noProof/>
            </w:rPr>
          </w:pPr>
          <w:r>
            <w:rPr>
              <w:rStyle w:val="20"/>
            </w:rPr>
            <w:t>СОДЕРЖАНИЕ</w:t>
          </w:r>
          <w:r w:rsidR="00220E13">
            <w:fldChar w:fldCharType="begin"/>
          </w:r>
          <w:r w:rsidR="00220E13">
            <w:instrText xml:space="preserve"> TOC \o "1-2" \h \z \u </w:instrText>
          </w:r>
          <w:r w:rsidR="00220E13">
            <w:fldChar w:fldCharType="separate"/>
          </w:r>
        </w:p>
        <w:p w:rsidR="009F2436" w:rsidRDefault="009F2436">
          <w:pPr>
            <w:pStyle w:val="2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163885" w:history="1">
            <w:r w:rsidRPr="002C5E55">
              <w:rPr>
                <w:rStyle w:val="aa"/>
                <w:rFonts w:cs="Times New Roman"/>
                <w:noProof/>
              </w:rPr>
              <w:t>Лабораторная работа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436" w:rsidRDefault="009F2436">
          <w:pPr>
            <w:pStyle w:val="2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163886" w:history="1">
            <w:r w:rsidRPr="002C5E55">
              <w:rPr>
                <w:rStyle w:val="aa"/>
                <w:rFonts w:cs="Times New Roman"/>
                <w:noProof/>
              </w:rPr>
              <w:t>Лабораторная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436" w:rsidRDefault="009F2436">
          <w:pPr>
            <w:pStyle w:val="2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163887" w:history="1">
            <w:r w:rsidRPr="002C5E55">
              <w:rPr>
                <w:rStyle w:val="aa"/>
                <w:rFonts w:cs="Times New Roman"/>
                <w:noProof/>
              </w:rPr>
              <w:t>Лабораторная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13" w:rsidRDefault="00220E13" w:rsidP="001165FF">
          <w:pPr>
            <w:ind w:firstLine="0"/>
          </w:pPr>
          <w:r>
            <w:fldChar w:fldCharType="end"/>
          </w:r>
        </w:p>
      </w:sdtContent>
    </w:sdt>
    <w:p w:rsidR="0046672E" w:rsidRDefault="0046672E" w:rsidP="00A23736">
      <w:pPr>
        <w:pStyle w:val="2"/>
        <w:pageBreakBefore w:val="0"/>
        <w:ind w:firstLine="0"/>
        <w:sectPr w:rsidR="0046672E" w:rsidSect="00B25FB6">
          <w:pgSz w:w="11906" w:h="16838" w:code="9"/>
          <w:pgMar w:top="1418" w:right="1418" w:bottom="1701" w:left="1418" w:header="851" w:footer="703" w:gutter="0"/>
          <w:cols w:space="708"/>
          <w:titlePg/>
          <w:docGrid w:linePitch="408"/>
        </w:sectPr>
      </w:pPr>
    </w:p>
    <w:p w:rsidR="0046672E" w:rsidRDefault="0046672E" w:rsidP="00A23736">
      <w:pPr>
        <w:pStyle w:val="2"/>
        <w:pageBreakBefore w:val="0"/>
        <w:ind w:firstLine="0"/>
      </w:pPr>
      <w:bookmarkStart w:id="6" w:name="_GoBack"/>
      <w:bookmarkEnd w:id="6"/>
    </w:p>
    <w:p w:rsidR="00543439" w:rsidRPr="005F6545" w:rsidRDefault="00B53160" w:rsidP="003F759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4163885"/>
      <w:r w:rsidRPr="005F6545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  <w:bookmarkEnd w:id="7"/>
    </w:p>
    <w:p w:rsidR="00D0384F" w:rsidRPr="005F6545" w:rsidRDefault="00D0384F" w:rsidP="00D0384F">
      <w:pPr>
        <w:pStyle w:val="af6"/>
        <w:widowControl/>
        <w:spacing w:before="120"/>
        <w:jc w:val="both"/>
        <w:rPr>
          <w:i w:val="0"/>
          <w:sz w:val="28"/>
          <w:szCs w:val="28"/>
        </w:rPr>
      </w:pPr>
      <w:r w:rsidRPr="005F6545">
        <w:rPr>
          <w:i w:val="0"/>
          <w:sz w:val="28"/>
          <w:szCs w:val="28"/>
        </w:rPr>
        <w:t xml:space="preserve">Разработка </w:t>
      </w:r>
      <w:proofErr w:type="gramStart"/>
      <w:r w:rsidRPr="005F6545">
        <w:rPr>
          <w:i w:val="0"/>
          <w:sz w:val="28"/>
          <w:szCs w:val="28"/>
        </w:rPr>
        <w:t>программы  разграничения</w:t>
      </w:r>
      <w:proofErr w:type="gramEnd"/>
      <w:r w:rsidRPr="005F6545">
        <w:rPr>
          <w:i w:val="0"/>
          <w:sz w:val="28"/>
          <w:szCs w:val="28"/>
        </w:rPr>
        <w:t xml:space="preserve"> полномочий пользователей на основе парольной аутентификации </w:t>
      </w:r>
      <w:r w:rsidRPr="005F6545">
        <w:rPr>
          <w:i w:val="0"/>
          <w:sz w:val="28"/>
          <w:szCs w:val="28"/>
          <w:lang w:val="en-US"/>
        </w:rPr>
        <w:t>c</w:t>
      </w:r>
      <w:r w:rsidRPr="005F6545">
        <w:rPr>
          <w:i w:val="0"/>
          <w:sz w:val="28"/>
          <w:szCs w:val="28"/>
        </w:rPr>
        <w:t xml:space="preserve"> использованием встроенных </w:t>
      </w:r>
      <w:proofErr w:type="spellStart"/>
      <w:r w:rsidRPr="005F6545">
        <w:rPr>
          <w:i w:val="0"/>
          <w:sz w:val="28"/>
          <w:szCs w:val="28"/>
        </w:rPr>
        <w:t>криптопровайдеров</w:t>
      </w:r>
      <w:proofErr w:type="spellEnd"/>
      <w:r w:rsidRPr="005F6545">
        <w:rPr>
          <w:i w:val="0"/>
          <w:sz w:val="28"/>
          <w:szCs w:val="28"/>
        </w:rPr>
        <w:t>.</w:t>
      </w:r>
    </w:p>
    <w:p w:rsidR="00D0384F" w:rsidRPr="005F6545" w:rsidRDefault="00D0384F" w:rsidP="00D0384F">
      <w:pPr>
        <w:rPr>
          <w:rFonts w:cs="Times New Roman"/>
          <w:sz w:val="28"/>
          <w:szCs w:val="28"/>
        </w:rPr>
      </w:pPr>
    </w:p>
    <w:p w:rsidR="009248BA" w:rsidRPr="005F6545" w:rsidRDefault="009248BA" w:rsidP="007F1968">
      <w:pPr>
        <w:spacing w:before="100" w:beforeAutospacing="1" w:line="198" w:lineRule="atLeast"/>
        <w:ind w:firstLine="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5F6545">
        <w:rPr>
          <w:rFonts w:eastAsia="Times New Roman" w:cs="Times New Roman"/>
          <w:b/>
          <w:bCs/>
          <w:kern w:val="0"/>
          <w:sz w:val="28"/>
          <w:szCs w:val="28"/>
          <w:lang w:eastAsia="ru-RU" w:bidi="ar-SA"/>
        </w:rPr>
        <w:t>Цель работы:</w:t>
      </w:r>
      <w:r w:rsidRPr="005F6545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D0384F" w:rsidRPr="005F6545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научиться использовать механизмы встроенных </w:t>
      </w:r>
      <w:proofErr w:type="spellStart"/>
      <w:r w:rsidR="00D0384F" w:rsidRPr="005F6545">
        <w:rPr>
          <w:rFonts w:eastAsia="Times New Roman" w:cs="Times New Roman"/>
          <w:kern w:val="0"/>
          <w:sz w:val="28"/>
          <w:szCs w:val="28"/>
          <w:lang w:eastAsia="ru-RU" w:bidi="ar-SA"/>
        </w:rPr>
        <w:t>криптопровайдеров</w:t>
      </w:r>
      <w:proofErr w:type="spellEnd"/>
      <w:r w:rsidRPr="005F6545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D0384F" w:rsidRPr="005F6545" w:rsidRDefault="00D0384F" w:rsidP="00D0384F">
      <w:pPr>
        <w:spacing w:before="120" w:after="120"/>
        <w:jc w:val="center"/>
        <w:rPr>
          <w:rFonts w:cs="Times New Roman"/>
          <w:b/>
          <w:sz w:val="28"/>
          <w:szCs w:val="28"/>
        </w:rPr>
      </w:pPr>
      <w:r w:rsidRPr="005F6545">
        <w:rPr>
          <w:rFonts w:cs="Times New Roman"/>
          <w:b/>
          <w:sz w:val="28"/>
          <w:szCs w:val="28"/>
        </w:rPr>
        <w:t>Содержание задания</w:t>
      </w:r>
    </w:p>
    <w:p w:rsidR="00D0384F" w:rsidRPr="005F6545" w:rsidRDefault="00D0384F" w:rsidP="00D0384F">
      <w:pPr>
        <w:numPr>
          <w:ilvl w:val="0"/>
          <w:numId w:val="22"/>
        </w:numPr>
        <w:tabs>
          <w:tab w:val="left" w:pos="36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Программа должна обеспечивать работу в двух режимах: администратора (пользователя с фиксированным именем ADMIN) и обычного пользователя.</w:t>
      </w:r>
    </w:p>
    <w:p w:rsidR="00D0384F" w:rsidRPr="005F6545" w:rsidRDefault="00D0384F" w:rsidP="00D0384F">
      <w:pPr>
        <w:numPr>
          <w:ilvl w:val="0"/>
          <w:numId w:val="23"/>
        </w:numPr>
        <w:tabs>
          <w:tab w:val="left" w:pos="36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 режиме администратора программа должна поддерживать следующие функции (при правильном вводе пароля):</w:t>
      </w:r>
    </w:p>
    <w:p w:rsidR="00D0384F" w:rsidRPr="005F6545" w:rsidRDefault="00D0384F" w:rsidP="00D0384F">
      <w:pPr>
        <w:numPr>
          <w:ilvl w:val="0"/>
          <w:numId w:val="24"/>
        </w:numPr>
        <w:tabs>
          <w:tab w:val="left" w:pos="72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смена пароля администратора (при правильном вводе старого пароля);</w:t>
      </w:r>
    </w:p>
    <w:p w:rsidR="00D0384F" w:rsidRPr="005F6545" w:rsidRDefault="00D0384F" w:rsidP="00D0384F">
      <w:pPr>
        <w:numPr>
          <w:ilvl w:val="0"/>
          <w:numId w:val="24"/>
        </w:numPr>
        <w:tabs>
          <w:tab w:val="left" w:pos="72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просмотр списка имен зарегистрированных пользователей и установленных для них параметров (блокировка учетной записи, включение ограничений на выбираемые пароли) – всего списка целиком в одном окне или по одному элементу списка с возможностью перемещения к его началу или концу;</w:t>
      </w:r>
    </w:p>
    <w:p w:rsidR="00D0384F" w:rsidRPr="005F6545" w:rsidRDefault="00D0384F" w:rsidP="00D0384F">
      <w:pPr>
        <w:numPr>
          <w:ilvl w:val="0"/>
          <w:numId w:val="24"/>
        </w:numPr>
        <w:tabs>
          <w:tab w:val="left" w:pos="72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добавление уникального имени нового пользователя к списку с пустым паролем (строкой нулевой длины);</w:t>
      </w:r>
    </w:p>
    <w:p w:rsidR="00D0384F" w:rsidRPr="005F6545" w:rsidRDefault="00D0384F" w:rsidP="00D0384F">
      <w:pPr>
        <w:numPr>
          <w:ilvl w:val="0"/>
          <w:numId w:val="24"/>
        </w:numPr>
        <w:tabs>
          <w:tab w:val="left" w:pos="72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блокирование возможности работы пользователя с заданным именем;</w:t>
      </w:r>
    </w:p>
    <w:p w:rsidR="00D0384F" w:rsidRPr="005F6545" w:rsidRDefault="00D0384F" w:rsidP="00D0384F">
      <w:pPr>
        <w:numPr>
          <w:ilvl w:val="0"/>
          <w:numId w:val="24"/>
        </w:numPr>
        <w:tabs>
          <w:tab w:val="left" w:pos="72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включение или отключение ограничений на выбираемые пользователем пароли (в соответствии с индивидуальным заданием, определяемым номером варианта);</w:t>
      </w:r>
    </w:p>
    <w:p w:rsidR="00D0384F" w:rsidRPr="005F6545" w:rsidRDefault="00D0384F" w:rsidP="00D0384F">
      <w:pPr>
        <w:numPr>
          <w:ilvl w:val="0"/>
          <w:numId w:val="24"/>
        </w:numPr>
        <w:tabs>
          <w:tab w:val="left" w:pos="720"/>
        </w:tabs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завершение работы с программой.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 режиме обычного пользователя программа должна поддерживать только функции смены пароля пользователя (при правильном вводе старого пароля) и завершения работы, а все остальные функции должны быть заблокированы.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После своего запуска программа должна запрашивать у пользователя в специальном окне входа ввод его имени и пароля. При вводе пароля его символы всегда должны на экране заменяться символом ‘*’.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При отсутствии введенного в окне входа имени пользователя в списке зарегистрированных администратором пользователей программа должна выдавать соответствующее сообщение и предоставлять пользователю возможность повторного ввода имени или завершения работы с программой.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lastRenderedPageBreak/>
        <w:t>При неправильном вводе пароля программа должна выдавать соответствующее сообщение и предоставлять пользователю возможность повторного ввода. При трехкратном вводе неверного пароля работа программы должна завершаться.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При первоначальном вводе пароля (обязательном при первом входе администратора или пользователя с зарегистрированным ранее администратором именем) и при дальнейшей замене пароля программа должна просить пользователя подтвердить введенный пароль путем его повторного ввода.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Если выбранный пользователем пароль не соответствует требуемым ограничениям (при установке соответствующего параметра учетной записи пользователя), то программа должна выдавать соответствующее сообщение и предоставлять пользователю возможность ввода другого пароля, завершения работы с программой (при первом входе данного пользователя) или отказа от смены пароля.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Информация о зарегистрированных пользователях, их паролях, отсутствии блокировки их работы с программой, а также включении или отключении ограничений на выбираемые пароли должна сохраняться в специальном файле. При первом запуске программы этот файл должен создаваться автоматически и содержать информацию только об администраторе, имеющем пустой пароль. 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Файл с учетными данными зарегистрированных пользователей должен быть защищен криптографическими средствами от несанкционированного доступа.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i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При запуске программы файл с учетными данными должен расшифровываться во временный файл (или в файл в оперативной памяти), который после завершения работы программы должен быть снова зашифрован для отражения возможных изменений в учетных записях пользователей. «Старое» содержимое файла учетных записей при этом стирается.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i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После ввода парольной фразы при запуске программы, генерации ключа </w:t>
      </w:r>
      <w:proofErr w:type="spellStart"/>
      <w:r w:rsidRPr="005F6545">
        <w:rPr>
          <w:rFonts w:cs="Times New Roman"/>
          <w:sz w:val="28"/>
          <w:szCs w:val="28"/>
        </w:rPr>
        <w:t>расшифрования</w:t>
      </w:r>
      <w:proofErr w:type="spellEnd"/>
      <w:r w:rsidRPr="005F6545">
        <w:rPr>
          <w:rFonts w:cs="Times New Roman"/>
          <w:sz w:val="28"/>
          <w:szCs w:val="28"/>
        </w:rPr>
        <w:t xml:space="preserve"> и </w:t>
      </w:r>
      <w:proofErr w:type="spellStart"/>
      <w:r w:rsidRPr="005F6545">
        <w:rPr>
          <w:rFonts w:cs="Times New Roman"/>
          <w:sz w:val="28"/>
          <w:szCs w:val="28"/>
        </w:rPr>
        <w:t>расшифрования</w:t>
      </w:r>
      <w:proofErr w:type="spellEnd"/>
      <w:r w:rsidRPr="005F6545">
        <w:rPr>
          <w:rFonts w:cs="Times New Roman"/>
          <w:sz w:val="28"/>
          <w:szCs w:val="28"/>
        </w:rPr>
        <w:t xml:space="preserve"> файла с учетными данными зарегистрированных пользователей правильность введенной парольной фразы определяется по наличию в расшифрованном файле учетной записи администратора программы.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i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При вводе неправильной парольной фразы или отказе от ее ввода работа программы должна завершаться с выдачей соответствующего сообщения.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i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Временный файл на диске с расшифрованными учетными данными после завершения работы программы удаляется.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Варианты использования алгоритмов шифрования и хеширования выбираются в соответствии с выданным преподавателем заданием.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lastRenderedPageBreak/>
        <w:t>Интерфейс с программой должен быть организован на основе меню, обязательной частью которого должно являться подменю «Справка» с командой «О программе». При выборе этой команды должна выдаваться информация об авторе программы и выданном индивидуальном задании. Интерфейс пользователя программы может также включать панель управления с дублирующими команды меню графическими кнопками и строку состояния.</w:t>
      </w:r>
    </w:p>
    <w:p w:rsidR="00D0384F" w:rsidRPr="005F6545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Для реализации указанных в пунктах 2-3 функций в программе должны использоваться специальные диалоговые формы, позволяющие пользователю (администратору) вводить необходимую информацию.</w:t>
      </w:r>
    </w:p>
    <w:p w:rsidR="00D0384F" w:rsidRDefault="00D0384F" w:rsidP="00D0384F">
      <w:pPr>
        <w:numPr>
          <w:ilvl w:val="0"/>
          <w:numId w:val="23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Отчет по лабораторной работе должен содержать листинги программы с подробными комментариями, </w:t>
      </w:r>
      <w:proofErr w:type="spellStart"/>
      <w:proofErr w:type="gramStart"/>
      <w:r w:rsidRPr="005F6545">
        <w:rPr>
          <w:rFonts w:cs="Times New Roman"/>
          <w:sz w:val="28"/>
          <w:szCs w:val="28"/>
        </w:rPr>
        <w:t>скрин-шоты</w:t>
      </w:r>
      <w:proofErr w:type="spellEnd"/>
      <w:proofErr w:type="gramEnd"/>
      <w:r w:rsidRPr="005F6545">
        <w:rPr>
          <w:rFonts w:cs="Times New Roman"/>
          <w:sz w:val="28"/>
          <w:szCs w:val="28"/>
        </w:rPr>
        <w:t xml:space="preserve"> экранов, описание структуры файла паролей, подробное описание функций, связанных с шифрованием, описание мест хранения зашифрованных данных, в </w:t>
      </w:r>
      <w:proofErr w:type="spellStart"/>
      <w:r w:rsidRPr="005F6545">
        <w:rPr>
          <w:rFonts w:cs="Times New Roman"/>
          <w:sz w:val="28"/>
          <w:szCs w:val="28"/>
        </w:rPr>
        <w:t>т.ч</w:t>
      </w:r>
      <w:proofErr w:type="spellEnd"/>
      <w:r w:rsidRPr="005F6545">
        <w:rPr>
          <w:rFonts w:cs="Times New Roman"/>
          <w:sz w:val="28"/>
          <w:szCs w:val="28"/>
        </w:rPr>
        <w:t>. в момент их шифрования</w:t>
      </w:r>
      <w:r w:rsidR="00195C41" w:rsidRPr="005F6545">
        <w:rPr>
          <w:rFonts w:cs="Times New Roman"/>
          <w:sz w:val="28"/>
          <w:szCs w:val="28"/>
        </w:rPr>
        <w:t xml:space="preserve"> </w:t>
      </w:r>
      <w:r w:rsidRPr="005F6545">
        <w:rPr>
          <w:rFonts w:cs="Times New Roman"/>
          <w:sz w:val="28"/>
          <w:szCs w:val="28"/>
        </w:rPr>
        <w:t>(</w:t>
      </w:r>
      <w:proofErr w:type="spellStart"/>
      <w:r w:rsidRPr="005F6545">
        <w:rPr>
          <w:rFonts w:cs="Times New Roman"/>
          <w:sz w:val="28"/>
          <w:szCs w:val="28"/>
        </w:rPr>
        <w:t>расшифрования</w:t>
      </w:r>
      <w:proofErr w:type="spellEnd"/>
      <w:r w:rsidRPr="005F6545">
        <w:rPr>
          <w:rFonts w:cs="Times New Roman"/>
          <w:sz w:val="28"/>
          <w:szCs w:val="28"/>
        </w:rPr>
        <w:t>).</w:t>
      </w:r>
    </w:p>
    <w:p w:rsidR="009F2436" w:rsidRPr="005F6545" w:rsidRDefault="009F2436" w:rsidP="009F2436">
      <w:pPr>
        <w:spacing w:line="240" w:lineRule="auto"/>
        <w:ind w:left="360" w:firstLine="0"/>
        <w:rPr>
          <w:rFonts w:cs="Times New Roman"/>
          <w:sz w:val="28"/>
          <w:szCs w:val="28"/>
        </w:rPr>
      </w:pPr>
    </w:p>
    <w:p w:rsidR="00D0384F" w:rsidRPr="009F2436" w:rsidRDefault="00D0384F" w:rsidP="009F2436">
      <w:pPr>
        <w:jc w:val="center"/>
        <w:rPr>
          <w:b/>
        </w:rPr>
      </w:pPr>
      <w:r w:rsidRPr="009F2436">
        <w:rPr>
          <w:b/>
        </w:rPr>
        <w:t xml:space="preserve">Индивидуальные варианты заданий (ограничения на </w:t>
      </w:r>
      <w:proofErr w:type="gramStart"/>
      <w:r w:rsidRPr="009F2436">
        <w:rPr>
          <w:b/>
        </w:rPr>
        <w:t>выбираемые  пароли</w:t>
      </w:r>
      <w:proofErr w:type="gramEnd"/>
      <w:r w:rsidRPr="009F2436">
        <w:rPr>
          <w:b/>
        </w:rPr>
        <w:t>)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Длина не меньше минимальной длины, устанавливаемой администратором и сохраняемой в учетной записи пользователя.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строчных и прописных букв.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букв и цифр.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букв и знаков препинания.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цифр и знаков препинания.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букв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цифр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латинских букв и символов кириллицы.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букв, цифр и знаков препинания.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латинских букв, символов кириллицы и цифр.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латинских букв, символов кириллицы и знаков препинания.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строчных и прописных букв, а также цифр.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строчных и прописных букв, а также знаков препинания.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строчных и прописных букв, а также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латинских букв, символов кириллицы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букв, цифр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букв, знаков препинания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цифр, знаков препинания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Отсутствие повторяющихся символов.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Чередование букв, цифр и снова букв.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lastRenderedPageBreak/>
        <w:t xml:space="preserve">Чередование букв, знаков </w:t>
      </w:r>
      <w:proofErr w:type="gramStart"/>
      <w:r w:rsidRPr="005F6545">
        <w:rPr>
          <w:rFonts w:cs="Times New Roman"/>
          <w:sz w:val="28"/>
          <w:szCs w:val="28"/>
        </w:rPr>
        <w:t>препинания  и</w:t>
      </w:r>
      <w:proofErr w:type="gramEnd"/>
      <w:r w:rsidRPr="005F6545">
        <w:rPr>
          <w:rFonts w:cs="Times New Roman"/>
          <w:sz w:val="28"/>
          <w:szCs w:val="28"/>
        </w:rPr>
        <w:t xml:space="preserve"> снова букв.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Чередование цифр, букв и снова цифр.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Отсутствие подряд расположенных одинаковых символов.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Чередование цифр, знаков препинания и снова цифр.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Чередование цифр, знаков арифметических операций и снова цифр.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Несовпадение с именем пользователя.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Несовпадение с именем пользователя, записанным в обратном порядке.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строчных и прописных букв, цифр и знаков препинания.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Наличие строчных и прописных букв, цифр и знаков арифметических операций.</w:t>
      </w:r>
    </w:p>
    <w:p w:rsidR="00D0384F" w:rsidRPr="005F6545" w:rsidRDefault="00D0384F" w:rsidP="00D0384F">
      <w:pPr>
        <w:numPr>
          <w:ilvl w:val="0"/>
          <w:numId w:val="25"/>
        </w:numPr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Несовпадение с датой в одном из форматов: </w:t>
      </w:r>
      <w:proofErr w:type="spellStart"/>
      <w:r w:rsidRPr="005F6545">
        <w:rPr>
          <w:rFonts w:cs="Times New Roman"/>
          <w:sz w:val="28"/>
          <w:szCs w:val="28"/>
        </w:rPr>
        <w:t>дд</w:t>
      </w:r>
      <w:proofErr w:type="spellEnd"/>
      <w:r w:rsidRPr="005F6545">
        <w:rPr>
          <w:rFonts w:cs="Times New Roman"/>
          <w:sz w:val="28"/>
          <w:szCs w:val="28"/>
        </w:rPr>
        <w:t>/мм/</w:t>
      </w:r>
      <w:proofErr w:type="spellStart"/>
      <w:r w:rsidRPr="005F6545">
        <w:rPr>
          <w:rFonts w:cs="Times New Roman"/>
          <w:sz w:val="28"/>
          <w:szCs w:val="28"/>
        </w:rPr>
        <w:t>гг</w:t>
      </w:r>
      <w:proofErr w:type="spellEnd"/>
      <w:r w:rsidRPr="005F6545">
        <w:rPr>
          <w:rFonts w:cs="Times New Roman"/>
          <w:sz w:val="28"/>
          <w:szCs w:val="28"/>
        </w:rPr>
        <w:t xml:space="preserve">, </w:t>
      </w:r>
      <w:proofErr w:type="spellStart"/>
      <w:r w:rsidRPr="005F6545">
        <w:rPr>
          <w:rFonts w:cs="Times New Roman"/>
          <w:sz w:val="28"/>
          <w:szCs w:val="28"/>
        </w:rPr>
        <w:t>дд</w:t>
      </w:r>
      <w:proofErr w:type="spellEnd"/>
      <w:r w:rsidRPr="005F6545">
        <w:rPr>
          <w:rFonts w:cs="Times New Roman"/>
          <w:sz w:val="28"/>
          <w:szCs w:val="28"/>
        </w:rPr>
        <w:t>-мм-</w:t>
      </w:r>
      <w:proofErr w:type="spellStart"/>
      <w:r w:rsidRPr="005F6545">
        <w:rPr>
          <w:rFonts w:cs="Times New Roman"/>
          <w:sz w:val="28"/>
          <w:szCs w:val="28"/>
        </w:rPr>
        <w:t>гг</w:t>
      </w:r>
      <w:proofErr w:type="spellEnd"/>
      <w:r w:rsidRPr="005F6545">
        <w:rPr>
          <w:rFonts w:cs="Times New Roman"/>
          <w:sz w:val="28"/>
          <w:szCs w:val="28"/>
        </w:rPr>
        <w:t xml:space="preserve">, </w:t>
      </w:r>
      <w:proofErr w:type="spellStart"/>
      <w:r w:rsidRPr="005F6545">
        <w:rPr>
          <w:rFonts w:cs="Times New Roman"/>
          <w:sz w:val="28"/>
          <w:szCs w:val="28"/>
        </w:rPr>
        <w:t>дд.мм.гг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D0384F" w:rsidRDefault="00D0384F" w:rsidP="00D0384F">
      <w:pPr>
        <w:rPr>
          <w:rFonts w:cs="Times New Roman"/>
          <w:sz w:val="28"/>
          <w:szCs w:val="28"/>
        </w:rPr>
      </w:pPr>
    </w:p>
    <w:p w:rsidR="009F2436" w:rsidRDefault="009F2436" w:rsidP="00D0384F">
      <w:pPr>
        <w:rPr>
          <w:rFonts w:cs="Times New Roman"/>
          <w:sz w:val="28"/>
          <w:szCs w:val="28"/>
        </w:rPr>
      </w:pPr>
    </w:p>
    <w:p w:rsidR="009F2436" w:rsidRPr="005F6545" w:rsidRDefault="009F2436" w:rsidP="00D0384F">
      <w:pPr>
        <w:rPr>
          <w:rFonts w:cs="Times New Roman"/>
          <w:sz w:val="28"/>
          <w:szCs w:val="28"/>
        </w:rPr>
      </w:pPr>
    </w:p>
    <w:p w:rsidR="00D0384F" w:rsidRPr="005F6545" w:rsidRDefault="00D0384F" w:rsidP="009F2436">
      <w:r w:rsidRPr="005F6545">
        <w:t>Индивидуальные варианты заданий на использование криптографических методов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61"/>
        <w:gridCol w:w="1559"/>
        <w:gridCol w:w="1843"/>
      </w:tblGrid>
      <w:tr w:rsidR="00D0384F" w:rsidRPr="005F6545" w:rsidTr="00195C41">
        <w:tblPrEx>
          <w:tblCellMar>
            <w:top w:w="0" w:type="dxa"/>
            <w:bottom w:w="0" w:type="dxa"/>
          </w:tblCellMar>
        </w:tblPrEx>
        <w:trPr>
          <w:trHeight w:val="1899"/>
          <w:jc w:val="center"/>
        </w:trPr>
        <w:tc>
          <w:tcPr>
            <w:tcW w:w="534" w:type="dxa"/>
          </w:tcPr>
          <w:p w:rsidR="00D0384F" w:rsidRPr="005F6545" w:rsidRDefault="00D0384F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№</w:t>
            </w:r>
          </w:p>
        </w:tc>
        <w:tc>
          <w:tcPr>
            <w:tcW w:w="3261" w:type="dxa"/>
          </w:tcPr>
          <w:p w:rsidR="00D0384F" w:rsidRPr="005F6545" w:rsidRDefault="00D0384F" w:rsidP="00696DB5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:rsidR="00D0384F" w:rsidRPr="005F6545" w:rsidRDefault="00D0384F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Используемый режим шифрования алгоритма DES</w:t>
            </w:r>
          </w:p>
        </w:tc>
        <w:tc>
          <w:tcPr>
            <w:tcW w:w="1559" w:type="dxa"/>
          </w:tcPr>
          <w:p w:rsidR="00D0384F" w:rsidRPr="005F6545" w:rsidRDefault="00D0384F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Добавление к ключу случайного значения</w:t>
            </w:r>
          </w:p>
        </w:tc>
        <w:tc>
          <w:tcPr>
            <w:tcW w:w="1843" w:type="dxa"/>
          </w:tcPr>
          <w:p w:rsidR="00D0384F" w:rsidRPr="005F6545" w:rsidRDefault="00D0384F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Используемый алгоритм хеширования</w:t>
            </w:r>
          </w:p>
        </w:tc>
      </w:tr>
      <w:tr w:rsidR="00D0384F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</w:tcPr>
          <w:p w:rsidR="00D0384F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D0384F" w:rsidRPr="005F6545" w:rsidRDefault="00195C41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D0384F" w:rsidRPr="005F6545" w:rsidRDefault="00195C41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D0384F" w:rsidRPr="005F6545" w:rsidRDefault="00195C41" w:rsidP="00696DB5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ECB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CBC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3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CFB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4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OFB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5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ECB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6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CBC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7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CFB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8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OFB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9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ECB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10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CBC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11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CFB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12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OFB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13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ECB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14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CBC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15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CFB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16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OFB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lastRenderedPageBreak/>
              <w:t>17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ECB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18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CBC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19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CFB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20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OFB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21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ECB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22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CBC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</w:t>
            </w:r>
            <w:r w:rsidRPr="005F654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23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CFB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MD5</w:t>
            </w:r>
          </w:p>
        </w:tc>
      </w:tr>
      <w:tr w:rsidR="00195C41" w:rsidRPr="005F6545" w:rsidTr="00195C41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34" w:type="dxa"/>
            <w:vAlign w:val="center"/>
          </w:tcPr>
          <w:p w:rsidR="00195C41" w:rsidRPr="005F6545" w:rsidRDefault="005F6545" w:rsidP="005F6545">
            <w:pPr>
              <w:pStyle w:val="af6"/>
              <w:rPr>
                <w:rStyle w:val="ae"/>
                <w:i w:val="0"/>
                <w:sz w:val="28"/>
                <w:szCs w:val="28"/>
              </w:rPr>
            </w:pPr>
            <w:r w:rsidRPr="005F6545">
              <w:rPr>
                <w:rStyle w:val="ae"/>
                <w:i w:val="0"/>
                <w:sz w:val="28"/>
                <w:szCs w:val="28"/>
              </w:rPr>
              <w:t>24</w:t>
            </w:r>
          </w:p>
        </w:tc>
        <w:tc>
          <w:tcPr>
            <w:tcW w:w="3261" w:type="dxa"/>
          </w:tcPr>
          <w:p w:rsidR="00195C41" w:rsidRPr="005F6545" w:rsidRDefault="00195C41" w:rsidP="00195C41">
            <w:pPr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OFB</w:t>
            </w:r>
          </w:p>
        </w:tc>
        <w:tc>
          <w:tcPr>
            <w:tcW w:w="1559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F6545">
              <w:rPr>
                <w:rFonts w:cs="Times New Roman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195C41" w:rsidRPr="005F6545" w:rsidRDefault="00195C41" w:rsidP="00195C4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5F6545">
              <w:rPr>
                <w:rFonts w:cs="Times New Roman"/>
                <w:sz w:val="28"/>
                <w:szCs w:val="28"/>
                <w:lang w:val="en-US"/>
              </w:rPr>
              <w:t>SHA</w:t>
            </w:r>
          </w:p>
        </w:tc>
      </w:tr>
    </w:tbl>
    <w:p w:rsidR="00D0384F" w:rsidRPr="005F6545" w:rsidRDefault="00D0384F" w:rsidP="00D0384F">
      <w:pPr>
        <w:rPr>
          <w:rFonts w:cs="Times New Roman"/>
          <w:color w:val="000000"/>
          <w:sz w:val="28"/>
          <w:szCs w:val="28"/>
          <w:lang w:val="cs-CZ"/>
        </w:rPr>
      </w:pPr>
    </w:p>
    <w:p w:rsidR="0087305C" w:rsidRPr="005F6545" w:rsidRDefault="0087305C" w:rsidP="0087305C">
      <w:pPr>
        <w:rPr>
          <w:rFonts w:cs="Times New Roman"/>
          <w:sz w:val="28"/>
          <w:szCs w:val="28"/>
        </w:rPr>
        <w:sectPr w:rsidR="0087305C" w:rsidRPr="005F6545" w:rsidSect="00B23D3C">
          <w:footerReference w:type="even" r:id="rId10"/>
          <w:type w:val="continuous"/>
          <w:pgSz w:w="11906" w:h="16838" w:code="9"/>
          <w:pgMar w:top="1418" w:right="1418" w:bottom="1701" w:left="1418" w:header="851" w:footer="697" w:gutter="0"/>
          <w:cols w:space="708"/>
          <w:docGrid w:linePitch="408"/>
        </w:sectPr>
      </w:pPr>
    </w:p>
    <w:p w:rsidR="00537A6F" w:rsidRPr="005F6545" w:rsidRDefault="009248BA" w:rsidP="00BA2581">
      <w:pPr>
        <w:pStyle w:val="2"/>
        <w:pageBreakBefore w:val="0"/>
        <w:rPr>
          <w:rFonts w:ascii="Times New Roman" w:hAnsi="Times New Roman" w:cs="Times New Roman"/>
          <w:sz w:val="28"/>
          <w:szCs w:val="28"/>
        </w:rPr>
      </w:pPr>
      <w:bookmarkStart w:id="8" w:name="_Toc4163886"/>
      <w:r w:rsidRPr="005F6545">
        <w:rPr>
          <w:rFonts w:ascii="Times New Roman" w:hAnsi="Times New Roman" w:cs="Times New Roman"/>
          <w:sz w:val="28"/>
          <w:szCs w:val="28"/>
        </w:rPr>
        <w:lastRenderedPageBreak/>
        <w:t>Лабораторная</w:t>
      </w:r>
      <w:r w:rsidR="00537A6F" w:rsidRPr="005F6545">
        <w:rPr>
          <w:rFonts w:ascii="Times New Roman" w:hAnsi="Times New Roman" w:cs="Times New Roman"/>
          <w:sz w:val="28"/>
          <w:szCs w:val="28"/>
        </w:rPr>
        <w:t xml:space="preserve"> работа</w:t>
      </w:r>
      <w:r w:rsidRPr="005F6545">
        <w:rPr>
          <w:rFonts w:ascii="Times New Roman" w:hAnsi="Times New Roman" w:cs="Times New Roman"/>
          <w:sz w:val="28"/>
          <w:szCs w:val="28"/>
        </w:rPr>
        <w:t xml:space="preserve"> №2</w:t>
      </w:r>
      <w:bookmarkEnd w:id="8"/>
      <w:r w:rsidRPr="005F65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5C41" w:rsidRPr="005F6545" w:rsidRDefault="00195C41" w:rsidP="00195C41">
      <w:pPr>
        <w:spacing w:before="120" w:after="120"/>
        <w:jc w:val="left"/>
        <w:rPr>
          <w:rFonts w:cs="Times New Roman"/>
          <w:b/>
          <w:sz w:val="28"/>
          <w:szCs w:val="28"/>
        </w:rPr>
      </w:pPr>
      <w:r w:rsidRPr="005F6545">
        <w:rPr>
          <w:rFonts w:cs="Times New Roman"/>
          <w:b/>
          <w:sz w:val="28"/>
          <w:szCs w:val="28"/>
        </w:rPr>
        <w:t>Изучение криптографических алгоритмов</w:t>
      </w:r>
    </w:p>
    <w:p w:rsidR="009248BA" w:rsidRPr="005F6545" w:rsidRDefault="009248BA" w:rsidP="007F1968">
      <w:pPr>
        <w:autoSpaceDE w:val="0"/>
        <w:autoSpaceDN w:val="0"/>
        <w:adjustRightInd w:val="0"/>
        <w:spacing w:line="276" w:lineRule="auto"/>
        <w:ind w:firstLine="0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5F6545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Цель работы: </w:t>
      </w:r>
      <w:r w:rsidR="00195C41" w:rsidRPr="005F6545">
        <w:rPr>
          <w:rFonts w:eastAsiaTheme="minorHAnsi" w:cs="Times New Roman"/>
          <w:kern w:val="0"/>
          <w:sz w:val="28"/>
          <w:szCs w:val="28"/>
          <w:lang w:eastAsia="en-US" w:bidi="ar-SA"/>
        </w:rPr>
        <w:t>изучить какой-либо конкретный криптографический алгоритм и реализовать его программными средствами</w:t>
      </w:r>
      <w:r w:rsidRPr="005F6545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:rsidR="00195C41" w:rsidRPr="005F6545" w:rsidRDefault="00195C41" w:rsidP="00195C41">
      <w:pPr>
        <w:spacing w:before="120" w:after="120"/>
        <w:jc w:val="center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Задание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Реализовать указанный преподавателем криптографический алгоритм.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Программа должна иметь интерфейс, в котором содержатся данные студента, вариант, справочная информация – алгоритм и его описание, возможности для сохранения и выбора обрабатываемого файла.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 случае шифрования пароль должен вводиться как с клавиатуры, так и из файла по выбору.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Отчет должен содержать вариант задания, блок-схему алгоритма, реализованного в программе, листинг программы с комментариями, расчет данных по одному циклу алгоритма.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Отчет и код программы с исполняемым кодом дополнительно представляются в электронном виде.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Обрабатываться должен файл любого формата, длиной не менее 1 </w:t>
      </w:r>
      <w:proofErr w:type="spellStart"/>
      <w:r w:rsidRPr="005F6545">
        <w:rPr>
          <w:rFonts w:cs="Times New Roman"/>
          <w:sz w:val="28"/>
          <w:szCs w:val="28"/>
        </w:rPr>
        <w:t>кБ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В случае шифрования в программе должна быть возможность выбора исходного файла и файла назначения как для шифрования, так и для </w:t>
      </w:r>
      <w:proofErr w:type="spellStart"/>
      <w:r w:rsidRPr="005F6545">
        <w:rPr>
          <w:rFonts w:cs="Times New Roman"/>
          <w:sz w:val="28"/>
          <w:szCs w:val="28"/>
        </w:rPr>
        <w:t>расшифрования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Для хэш-функций должны быть приведены результаты </w:t>
      </w:r>
      <w:proofErr w:type="spellStart"/>
      <w:r w:rsidRPr="005F6545">
        <w:rPr>
          <w:rFonts w:cs="Times New Roman"/>
          <w:sz w:val="28"/>
          <w:szCs w:val="28"/>
        </w:rPr>
        <w:t>хэширования</w:t>
      </w:r>
      <w:proofErr w:type="spellEnd"/>
      <w:r w:rsidRPr="005F6545">
        <w:rPr>
          <w:rFonts w:cs="Times New Roman"/>
          <w:sz w:val="28"/>
          <w:szCs w:val="28"/>
        </w:rPr>
        <w:t xml:space="preserve"> каких-либо значений, полученных в разрабатываемой программе, и результаты </w:t>
      </w:r>
      <w:proofErr w:type="spellStart"/>
      <w:r w:rsidRPr="005F6545">
        <w:rPr>
          <w:rFonts w:cs="Times New Roman"/>
          <w:sz w:val="28"/>
          <w:szCs w:val="28"/>
        </w:rPr>
        <w:t>хэширования</w:t>
      </w:r>
      <w:proofErr w:type="spellEnd"/>
      <w:r w:rsidRPr="005F6545">
        <w:rPr>
          <w:rFonts w:cs="Times New Roman"/>
          <w:sz w:val="28"/>
          <w:szCs w:val="28"/>
        </w:rPr>
        <w:t>, рассчитанные на различных сайтах в сети «Интернет».</w:t>
      </w:r>
    </w:p>
    <w:p w:rsidR="00195C41" w:rsidRPr="005F6545" w:rsidRDefault="00195C41" w:rsidP="00195C41">
      <w:pPr>
        <w:widowControl w:val="0"/>
        <w:numPr>
          <w:ilvl w:val="0"/>
          <w:numId w:val="35"/>
        </w:numPr>
        <w:spacing w:before="120" w:after="120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Ответить на вопросы преподавателя.</w:t>
      </w:r>
    </w:p>
    <w:p w:rsidR="00195C41" w:rsidRPr="005F6545" w:rsidRDefault="00195C41" w:rsidP="00195C41">
      <w:pPr>
        <w:widowControl w:val="0"/>
        <w:spacing w:before="120" w:after="120"/>
        <w:ind w:left="360"/>
        <w:rPr>
          <w:rFonts w:cs="Times New Roman"/>
          <w:b/>
          <w:sz w:val="28"/>
          <w:szCs w:val="28"/>
        </w:rPr>
      </w:pPr>
      <w:r w:rsidRPr="005F6545">
        <w:rPr>
          <w:rFonts w:cs="Times New Roman"/>
          <w:b/>
          <w:sz w:val="28"/>
          <w:szCs w:val="28"/>
        </w:rPr>
        <w:t>Вопросы: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Симметричные алгоритмы шифрования и их характеристики.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proofErr w:type="spellStart"/>
      <w:r w:rsidRPr="005F6545">
        <w:rPr>
          <w:rFonts w:cs="Times New Roman"/>
          <w:sz w:val="28"/>
          <w:szCs w:val="28"/>
        </w:rPr>
        <w:t>Асиметричные</w:t>
      </w:r>
      <w:proofErr w:type="spellEnd"/>
      <w:r w:rsidRPr="005F6545">
        <w:rPr>
          <w:rFonts w:cs="Times New Roman"/>
          <w:sz w:val="28"/>
          <w:szCs w:val="28"/>
        </w:rPr>
        <w:t xml:space="preserve"> алгоритмы шифрования и их характеристики.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Реализация хэш-функций.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Реализация </w:t>
      </w:r>
      <w:r w:rsidRPr="005F6545">
        <w:rPr>
          <w:rFonts w:cs="Times New Roman"/>
          <w:sz w:val="28"/>
          <w:szCs w:val="28"/>
          <w:lang w:val="en-US"/>
        </w:rPr>
        <w:t>MAC</w:t>
      </w:r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Реализация ЭЦП.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Понятие слоя, раунда, </w:t>
      </w:r>
      <w:r w:rsidRPr="005F6545">
        <w:rPr>
          <w:rFonts w:cs="Times New Roman"/>
          <w:sz w:val="28"/>
          <w:szCs w:val="28"/>
          <w:lang w:val="en-US"/>
        </w:rPr>
        <w:t>S</w:t>
      </w:r>
      <w:r w:rsidRPr="005F6545">
        <w:rPr>
          <w:rFonts w:cs="Times New Roman"/>
          <w:sz w:val="28"/>
          <w:szCs w:val="28"/>
        </w:rPr>
        <w:t>-</w:t>
      </w:r>
      <w:r w:rsidRPr="005F6545">
        <w:rPr>
          <w:rFonts w:cs="Times New Roman"/>
          <w:sz w:val="28"/>
          <w:szCs w:val="28"/>
          <w:lang w:val="en-US"/>
        </w:rPr>
        <w:t>box</w:t>
      </w:r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lastRenderedPageBreak/>
        <w:t xml:space="preserve">Как в ГОСТ 28147 осуществляется преобразование с помощью </w:t>
      </w:r>
      <w:r w:rsidRPr="005F6545">
        <w:rPr>
          <w:rFonts w:cs="Times New Roman"/>
          <w:sz w:val="28"/>
          <w:szCs w:val="28"/>
          <w:lang w:val="en-US"/>
        </w:rPr>
        <w:t>S</w:t>
      </w:r>
      <w:r w:rsidRPr="005F6545">
        <w:rPr>
          <w:rFonts w:cs="Times New Roman"/>
          <w:sz w:val="28"/>
          <w:szCs w:val="28"/>
        </w:rPr>
        <w:t>-</w:t>
      </w:r>
      <w:r w:rsidRPr="005F6545">
        <w:rPr>
          <w:rFonts w:cs="Times New Roman"/>
          <w:sz w:val="28"/>
          <w:szCs w:val="28"/>
          <w:lang w:val="en-US"/>
        </w:rPr>
        <w:t>boxes</w:t>
      </w:r>
      <w:r w:rsidRPr="005F6545">
        <w:rPr>
          <w:rFonts w:cs="Times New Roman"/>
          <w:sz w:val="28"/>
          <w:szCs w:val="28"/>
        </w:rPr>
        <w:t>. Что подается на вход и получается на выходе.</w:t>
      </w:r>
    </w:p>
    <w:p w:rsidR="00195C41" w:rsidRPr="005F6545" w:rsidRDefault="00195C41" w:rsidP="00195C41">
      <w:pPr>
        <w:spacing w:after="240"/>
        <w:ind w:firstLine="360"/>
        <w:rPr>
          <w:rFonts w:cs="Times New Roman"/>
          <w:b/>
          <w:bCs/>
          <w:color w:val="181818"/>
          <w:sz w:val="28"/>
          <w:szCs w:val="28"/>
        </w:rPr>
      </w:pPr>
      <w:r w:rsidRPr="005F6545">
        <w:rPr>
          <w:rFonts w:cs="Times New Roman"/>
          <w:b/>
          <w:bCs/>
          <w:color w:val="181818"/>
          <w:sz w:val="28"/>
          <w:szCs w:val="28"/>
        </w:rPr>
        <w:t>Варианты: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  <w:lang w:val="en-US"/>
        </w:rPr>
        <w:t>DES</w:t>
      </w:r>
      <w:r w:rsidRPr="005F6545">
        <w:rPr>
          <w:rFonts w:cs="Times New Roman"/>
          <w:sz w:val="28"/>
          <w:szCs w:val="28"/>
        </w:rPr>
        <w:t xml:space="preserve"> в режиме ECB (</w:t>
      </w:r>
      <w:proofErr w:type="spellStart"/>
      <w:r w:rsidRPr="005F6545">
        <w:rPr>
          <w:rFonts w:cs="Times New Roman"/>
          <w:sz w:val="28"/>
          <w:szCs w:val="28"/>
        </w:rPr>
        <w:t>Electronic</w:t>
      </w:r>
      <w:proofErr w:type="spellEnd"/>
      <w:r w:rsidRPr="005F6545">
        <w:rPr>
          <w:rFonts w:cs="Times New Roman"/>
          <w:sz w:val="28"/>
          <w:szCs w:val="28"/>
        </w:rPr>
        <w:t xml:space="preserve"> </w:t>
      </w:r>
      <w:proofErr w:type="spellStart"/>
      <w:r w:rsidRPr="005F6545">
        <w:rPr>
          <w:rFonts w:cs="Times New Roman"/>
          <w:sz w:val="28"/>
          <w:szCs w:val="28"/>
        </w:rPr>
        <w:t>Codebook</w:t>
      </w:r>
      <w:proofErr w:type="spellEnd"/>
      <w:r w:rsidRPr="005F6545">
        <w:rPr>
          <w:rFonts w:cs="Times New Roman"/>
          <w:sz w:val="28"/>
          <w:szCs w:val="28"/>
        </w:rPr>
        <w:t xml:space="preserve">) электронный </w:t>
      </w:r>
      <w:proofErr w:type="spellStart"/>
      <w:r w:rsidRPr="005F6545">
        <w:rPr>
          <w:rFonts w:cs="Times New Roman"/>
          <w:sz w:val="28"/>
          <w:szCs w:val="28"/>
        </w:rPr>
        <w:t>шифроблокнот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  <w:lang w:val="en-US"/>
        </w:rPr>
        <w:t>DES</w:t>
      </w:r>
      <w:r w:rsidRPr="005F6545">
        <w:rPr>
          <w:rFonts w:cs="Times New Roman"/>
          <w:sz w:val="28"/>
          <w:szCs w:val="28"/>
        </w:rPr>
        <w:t xml:space="preserve"> в режиме </w:t>
      </w:r>
      <w:r w:rsidRPr="005F6545">
        <w:rPr>
          <w:rFonts w:cs="Times New Roman"/>
          <w:sz w:val="28"/>
          <w:szCs w:val="28"/>
          <w:lang w:val="en-US"/>
        </w:rPr>
        <w:t>CBC</w:t>
      </w:r>
      <w:r w:rsidRPr="005F6545">
        <w:rPr>
          <w:rFonts w:cs="Times New Roman"/>
          <w:sz w:val="28"/>
          <w:szCs w:val="28"/>
        </w:rPr>
        <w:t xml:space="preserve"> (</w:t>
      </w:r>
      <w:r w:rsidRPr="005F6545">
        <w:rPr>
          <w:rFonts w:cs="Times New Roman"/>
          <w:sz w:val="28"/>
          <w:szCs w:val="28"/>
          <w:lang w:val="en-US"/>
        </w:rPr>
        <w:t>Cipher</w:t>
      </w:r>
      <w:r w:rsidRPr="005F6545">
        <w:rPr>
          <w:rFonts w:cs="Times New Roman"/>
          <w:sz w:val="28"/>
          <w:szCs w:val="28"/>
        </w:rPr>
        <w:t xml:space="preserve"> </w:t>
      </w:r>
      <w:r w:rsidRPr="005F6545">
        <w:rPr>
          <w:rFonts w:cs="Times New Roman"/>
          <w:sz w:val="28"/>
          <w:szCs w:val="28"/>
          <w:lang w:val="en-US"/>
        </w:rPr>
        <w:t>Block</w:t>
      </w:r>
      <w:r w:rsidRPr="005F6545">
        <w:rPr>
          <w:rFonts w:cs="Times New Roman"/>
          <w:sz w:val="28"/>
          <w:szCs w:val="28"/>
        </w:rPr>
        <w:t xml:space="preserve"> </w:t>
      </w:r>
      <w:r w:rsidRPr="005F6545">
        <w:rPr>
          <w:rFonts w:cs="Times New Roman"/>
          <w:sz w:val="28"/>
          <w:szCs w:val="28"/>
          <w:lang w:val="en-US"/>
        </w:rPr>
        <w:t>Chaining</w:t>
      </w:r>
      <w:r w:rsidRPr="005F6545">
        <w:rPr>
          <w:rFonts w:cs="Times New Roman"/>
          <w:sz w:val="28"/>
          <w:szCs w:val="28"/>
        </w:rPr>
        <w:t>) цепочка блоков.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  <w:lang w:val="en-US"/>
        </w:rPr>
        <w:t>DES</w:t>
      </w:r>
      <w:r w:rsidRPr="005F6545">
        <w:rPr>
          <w:rFonts w:cs="Times New Roman"/>
          <w:sz w:val="28"/>
          <w:szCs w:val="28"/>
        </w:rPr>
        <w:t xml:space="preserve"> в режиме CFB (</w:t>
      </w:r>
      <w:proofErr w:type="spellStart"/>
      <w:r w:rsidRPr="005F6545">
        <w:rPr>
          <w:rFonts w:cs="Times New Roman"/>
          <w:sz w:val="28"/>
          <w:szCs w:val="28"/>
        </w:rPr>
        <w:t>Cipher</w:t>
      </w:r>
      <w:proofErr w:type="spellEnd"/>
      <w:r w:rsidRPr="005F6545">
        <w:rPr>
          <w:rFonts w:cs="Times New Roman"/>
          <w:sz w:val="28"/>
          <w:szCs w:val="28"/>
        </w:rPr>
        <w:t xml:space="preserve"> </w:t>
      </w:r>
      <w:proofErr w:type="spellStart"/>
      <w:r w:rsidRPr="005F6545">
        <w:rPr>
          <w:rFonts w:cs="Times New Roman"/>
          <w:sz w:val="28"/>
          <w:szCs w:val="28"/>
        </w:rPr>
        <w:t>Feedback</w:t>
      </w:r>
      <w:proofErr w:type="spellEnd"/>
      <w:r w:rsidRPr="005F6545">
        <w:rPr>
          <w:rFonts w:cs="Times New Roman"/>
          <w:sz w:val="28"/>
          <w:szCs w:val="28"/>
        </w:rPr>
        <w:t xml:space="preserve">) обратная связь по </w:t>
      </w:r>
      <w:proofErr w:type="spellStart"/>
      <w:r w:rsidRPr="005F6545">
        <w:rPr>
          <w:rFonts w:cs="Times New Roman"/>
          <w:sz w:val="28"/>
          <w:szCs w:val="28"/>
        </w:rPr>
        <w:t>шифртексту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sz w:val="28"/>
          <w:szCs w:val="28"/>
          <w:lang w:val="en-US"/>
        </w:rPr>
        <w:t>DES</w:t>
      </w:r>
      <w:r w:rsidRPr="005F6545">
        <w:rPr>
          <w:rFonts w:cs="Times New Roman"/>
          <w:sz w:val="28"/>
          <w:szCs w:val="28"/>
        </w:rPr>
        <w:t xml:space="preserve"> в режиме OFB (</w:t>
      </w:r>
      <w:proofErr w:type="spellStart"/>
      <w:r w:rsidRPr="005F6545">
        <w:rPr>
          <w:rFonts w:cs="Times New Roman"/>
          <w:sz w:val="28"/>
          <w:szCs w:val="28"/>
        </w:rPr>
        <w:t>Output</w:t>
      </w:r>
      <w:proofErr w:type="spellEnd"/>
      <w:r w:rsidRPr="005F6545">
        <w:rPr>
          <w:rFonts w:cs="Times New Roman"/>
          <w:sz w:val="28"/>
          <w:szCs w:val="28"/>
        </w:rPr>
        <w:t xml:space="preserve"> </w:t>
      </w:r>
      <w:proofErr w:type="spellStart"/>
      <w:r w:rsidRPr="005F6545">
        <w:rPr>
          <w:rFonts w:cs="Times New Roman"/>
          <w:sz w:val="28"/>
          <w:szCs w:val="28"/>
        </w:rPr>
        <w:t>Feedback</w:t>
      </w:r>
      <w:proofErr w:type="spellEnd"/>
      <w:r w:rsidRPr="005F6545">
        <w:rPr>
          <w:rFonts w:cs="Times New Roman"/>
          <w:sz w:val="28"/>
          <w:szCs w:val="28"/>
        </w:rPr>
        <w:t>) обратная связь по выходу.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Алгоритм ГОСТ 28147. Режим </w:t>
      </w:r>
      <w:proofErr w:type="spellStart"/>
      <w:r w:rsidRPr="005F6545">
        <w:rPr>
          <w:rFonts w:cs="Times New Roman"/>
          <w:sz w:val="28"/>
          <w:szCs w:val="28"/>
        </w:rPr>
        <w:t>гаммирования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Алгоритм ГОСТ 28147. Режим </w:t>
      </w:r>
      <w:proofErr w:type="spellStart"/>
      <w:r w:rsidRPr="005F6545">
        <w:rPr>
          <w:rFonts w:cs="Times New Roman"/>
          <w:sz w:val="28"/>
          <w:szCs w:val="28"/>
        </w:rPr>
        <w:t>гаммирования</w:t>
      </w:r>
      <w:proofErr w:type="spellEnd"/>
      <w:r w:rsidRPr="005F6545">
        <w:rPr>
          <w:rFonts w:cs="Times New Roman"/>
          <w:sz w:val="28"/>
          <w:szCs w:val="28"/>
        </w:rPr>
        <w:t xml:space="preserve"> с ОС.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Алгоритм ГОСТ 28147. Режим простой замены.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Алгоритм ГОСТ 28147. </w:t>
      </w:r>
      <w:proofErr w:type="spellStart"/>
      <w:r w:rsidRPr="005F6545">
        <w:rPr>
          <w:rFonts w:cs="Times New Roman"/>
          <w:sz w:val="28"/>
          <w:szCs w:val="28"/>
        </w:rPr>
        <w:t>Имитовставка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  <w:lang w:val="en-US"/>
        </w:rPr>
        <w:t>RSA.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Алгоритм </w:t>
      </w:r>
      <w:proofErr w:type="spellStart"/>
      <w:r w:rsidRPr="005F6545">
        <w:rPr>
          <w:rFonts w:cs="Times New Roman"/>
          <w:sz w:val="28"/>
          <w:szCs w:val="28"/>
        </w:rPr>
        <w:t>Диффи-Хеллмана</w:t>
      </w:r>
      <w:proofErr w:type="spellEnd"/>
      <w:r w:rsidRPr="005F6545">
        <w:rPr>
          <w:rFonts w:cs="Times New Roman"/>
          <w:sz w:val="28"/>
          <w:szCs w:val="28"/>
        </w:rPr>
        <w:t>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Хэш-функция </w:t>
      </w:r>
      <w:r w:rsidRPr="005F6545">
        <w:rPr>
          <w:rFonts w:cs="Times New Roman"/>
          <w:sz w:val="28"/>
          <w:szCs w:val="28"/>
          <w:lang w:val="en-US"/>
        </w:rPr>
        <w:t>MD5.</w:t>
      </w:r>
    </w:p>
    <w:p w:rsidR="00195C41" w:rsidRPr="005F6545" w:rsidRDefault="00195C41" w:rsidP="00195C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Хэш-функция </w:t>
      </w:r>
      <w:r w:rsidRPr="005F6545">
        <w:rPr>
          <w:rFonts w:cs="Times New Roman"/>
          <w:sz w:val="28"/>
          <w:szCs w:val="28"/>
          <w:lang w:val="en-US"/>
        </w:rPr>
        <w:t>SHA-1.</w:t>
      </w:r>
    </w:p>
    <w:p w:rsidR="009248BA" w:rsidRPr="005F6545" w:rsidRDefault="009248BA" w:rsidP="009248BA">
      <w:pPr>
        <w:pStyle w:val="2"/>
        <w:pageBreakBefore w:val="0"/>
        <w:rPr>
          <w:rFonts w:ascii="Times New Roman" w:hAnsi="Times New Roman" w:cs="Times New Roman"/>
          <w:sz w:val="28"/>
          <w:szCs w:val="28"/>
        </w:rPr>
      </w:pPr>
      <w:bookmarkStart w:id="9" w:name="_Toc4163887"/>
      <w:r w:rsidRPr="005F6545">
        <w:rPr>
          <w:rFonts w:ascii="Times New Roman" w:hAnsi="Times New Roman" w:cs="Times New Roman"/>
          <w:sz w:val="28"/>
          <w:szCs w:val="28"/>
        </w:rPr>
        <w:t>Лабораторная работа №3</w:t>
      </w:r>
      <w:bookmarkEnd w:id="9"/>
    </w:p>
    <w:p w:rsidR="005F6545" w:rsidRPr="005F6545" w:rsidRDefault="005F6545" w:rsidP="005F6545">
      <w:pPr>
        <w:spacing w:before="120" w:after="120"/>
        <w:jc w:val="left"/>
        <w:rPr>
          <w:rFonts w:cs="Times New Roman"/>
          <w:b/>
          <w:sz w:val="28"/>
          <w:szCs w:val="28"/>
        </w:rPr>
      </w:pPr>
      <w:r w:rsidRPr="005F6545">
        <w:rPr>
          <w:rFonts w:cs="Times New Roman"/>
          <w:b/>
          <w:sz w:val="28"/>
          <w:szCs w:val="28"/>
        </w:rPr>
        <w:t>Захват и анализ сетевого трафика</w:t>
      </w:r>
    </w:p>
    <w:p w:rsidR="005F6545" w:rsidRPr="005F6545" w:rsidRDefault="007F1968" w:rsidP="005F6545">
      <w:pPr>
        <w:pStyle w:val="af"/>
        <w:spacing w:after="0" w:line="276" w:lineRule="auto"/>
        <w:jc w:val="both"/>
        <w:rPr>
          <w:sz w:val="28"/>
          <w:szCs w:val="28"/>
        </w:rPr>
      </w:pPr>
      <w:r w:rsidRPr="005F6545">
        <w:rPr>
          <w:b/>
          <w:bCs/>
          <w:sz w:val="28"/>
          <w:szCs w:val="28"/>
        </w:rPr>
        <w:t>Цель работы:</w:t>
      </w:r>
      <w:r w:rsidRPr="005F6545">
        <w:rPr>
          <w:sz w:val="28"/>
          <w:szCs w:val="28"/>
        </w:rPr>
        <w:t xml:space="preserve"> </w:t>
      </w:r>
      <w:r w:rsidR="005F6545" w:rsidRPr="005F6545">
        <w:rPr>
          <w:sz w:val="28"/>
          <w:szCs w:val="28"/>
        </w:rPr>
        <w:t>ознакомление с программой «</w:t>
      </w:r>
      <w:r w:rsidR="005F6545" w:rsidRPr="005F6545">
        <w:rPr>
          <w:sz w:val="28"/>
          <w:szCs w:val="28"/>
          <w:lang w:val="en-US"/>
        </w:rPr>
        <w:t>The</w:t>
      </w:r>
      <w:r w:rsidR="005F6545" w:rsidRPr="005F6545">
        <w:rPr>
          <w:sz w:val="28"/>
          <w:szCs w:val="28"/>
        </w:rPr>
        <w:t xml:space="preserve"> </w:t>
      </w:r>
      <w:proofErr w:type="spellStart"/>
      <w:r w:rsidR="005F6545" w:rsidRPr="005F6545">
        <w:rPr>
          <w:sz w:val="28"/>
          <w:szCs w:val="28"/>
        </w:rPr>
        <w:t>Wireshark</w:t>
      </w:r>
      <w:proofErr w:type="spellEnd"/>
      <w:r w:rsidR="005F6545" w:rsidRPr="005F6545">
        <w:rPr>
          <w:sz w:val="28"/>
          <w:szCs w:val="28"/>
        </w:rPr>
        <w:t xml:space="preserve"> </w:t>
      </w:r>
      <w:r w:rsidR="005F6545" w:rsidRPr="005F6545">
        <w:rPr>
          <w:sz w:val="28"/>
          <w:szCs w:val="28"/>
          <w:lang w:val="en-US"/>
        </w:rPr>
        <w:t>Network</w:t>
      </w:r>
      <w:r w:rsidR="005F6545" w:rsidRPr="005F6545">
        <w:rPr>
          <w:sz w:val="28"/>
          <w:szCs w:val="28"/>
        </w:rPr>
        <w:t xml:space="preserve"> </w:t>
      </w:r>
      <w:r w:rsidR="005F6545" w:rsidRPr="005F6545">
        <w:rPr>
          <w:sz w:val="28"/>
          <w:szCs w:val="28"/>
          <w:lang w:val="en-US"/>
        </w:rPr>
        <w:t>analyzer</w:t>
      </w:r>
      <w:r w:rsidR="005F6545" w:rsidRPr="005F6545">
        <w:rPr>
          <w:sz w:val="28"/>
          <w:szCs w:val="28"/>
        </w:rPr>
        <w:t xml:space="preserve">», которая представляет собой программный анализатор протоколов. </w:t>
      </w:r>
      <w:r w:rsidR="005F6545" w:rsidRPr="005F6545">
        <w:rPr>
          <w:color w:val="000000"/>
          <w:sz w:val="28"/>
          <w:szCs w:val="28"/>
        </w:rPr>
        <w:t>Программа содержит следую</w:t>
      </w:r>
      <w:r w:rsidR="005F6545" w:rsidRPr="005F6545">
        <w:rPr>
          <w:color w:val="000000"/>
          <w:sz w:val="28"/>
          <w:szCs w:val="28"/>
        </w:rPr>
        <w:softHyphen/>
        <w:t>щие основные компоненты: фильтр захвата, буфер кадров, декодер протоко</w:t>
      </w:r>
      <w:r w:rsidR="005F6545" w:rsidRPr="005F6545">
        <w:rPr>
          <w:color w:val="000000"/>
          <w:sz w:val="28"/>
          <w:szCs w:val="28"/>
        </w:rPr>
        <w:softHyphen/>
        <w:t>лов, фильтр отображения захваченных кадров и модуль статистики с элемен</w:t>
      </w:r>
      <w:r w:rsidR="005F6545" w:rsidRPr="005F6545">
        <w:rPr>
          <w:color w:val="000000"/>
          <w:sz w:val="28"/>
          <w:szCs w:val="28"/>
        </w:rPr>
        <w:softHyphen/>
        <w:t>тами экспертной системы и обладает следующими возможностями: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возможность захвата трафика в сетевых сегментах различных базовых технологий;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возможность анализа большого числа протоколов;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возможность экспорта и импорта файлов данных в формат распространен</w:t>
      </w:r>
      <w:r w:rsidRPr="005F6545">
        <w:rPr>
          <w:rFonts w:cs="Times New Roman"/>
          <w:color w:val="000000"/>
          <w:sz w:val="28"/>
          <w:szCs w:val="28"/>
        </w:rPr>
        <w:softHyphen/>
        <w:t>ных анализаторов;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мощная и удобная система поиска и фильтрации информации в буфере пакетов;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наличие элементов экспертной системы;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возможность сохранения на диск выделенного фрагмента пакета;</w:t>
      </w:r>
    </w:p>
    <w:p w:rsidR="005F6545" w:rsidRPr="005F6545" w:rsidRDefault="005F6545" w:rsidP="005F6545">
      <w:pPr>
        <w:numPr>
          <w:ilvl w:val="0"/>
          <w:numId w:val="40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наличие полезных утилит командной строки для осуществления захвата трафика и обработки сохраненных файлов.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</w:p>
    <w:p w:rsidR="005F6545" w:rsidRPr="005F6545" w:rsidRDefault="005F6545" w:rsidP="005F6545">
      <w:pPr>
        <w:spacing w:before="120" w:after="120"/>
        <w:ind w:firstLine="0"/>
        <w:rPr>
          <w:rFonts w:cs="Times New Roman"/>
          <w:sz w:val="28"/>
          <w:szCs w:val="28"/>
        </w:rPr>
      </w:pPr>
      <w:r w:rsidRPr="005F6545">
        <w:rPr>
          <w:rFonts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6334125" cy="4048125"/>
            <wp:effectExtent l="0" t="0" r="9525" b="9525"/>
            <wp:docPr id="3" name="Рисунок 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45" w:rsidRPr="005F6545" w:rsidRDefault="005F6545" w:rsidP="005F6545">
      <w:pPr>
        <w:spacing w:before="120" w:after="120"/>
        <w:jc w:val="center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Рис.1 Основной экран программы.</w:t>
      </w:r>
    </w:p>
    <w:p w:rsidR="005F6545" w:rsidRPr="005F6545" w:rsidRDefault="005F6545" w:rsidP="005F6545">
      <w:pPr>
        <w:spacing w:before="120" w:after="120"/>
        <w:jc w:val="center"/>
        <w:rPr>
          <w:rFonts w:cs="Times New Roman"/>
          <w:sz w:val="28"/>
          <w:szCs w:val="28"/>
        </w:rPr>
      </w:pPr>
      <w:r w:rsidRPr="005F6545">
        <w:rPr>
          <w:rFonts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714875" cy="4695825"/>
            <wp:effectExtent l="0" t="0" r="9525" b="9525"/>
            <wp:docPr id="2" name="Рисунок 2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45" w:rsidRPr="005F6545" w:rsidRDefault="005F6545" w:rsidP="005F6545">
      <w:pPr>
        <w:spacing w:before="120" w:after="120"/>
        <w:jc w:val="center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Рис. 2. Окно настроек параметров захвата.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ab/>
        <w:t xml:space="preserve">После запуска программы </w:t>
      </w:r>
      <w:proofErr w:type="spellStart"/>
      <w:r w:rsidRPr="005F6545">
        <w:rPr>
          <w:rFonts w:cs="Times New Roman"/>
          <w:sz w:val="28"/>
          <w:szCs w:val="28"/>
        </w:rPr>
        <w:t>Wireshark</w:t>
      </w:r>
      <w:proofErr w:type="spellEnd"/>
      <w:r w:rsidRPr="005F6545">
        <w:rPr>
          <w:rFonts w:cs="Times New Roman"/>
          <w:sz w:val="28"/>
          <w:szCs w:val="28"/>
        </w:rPr>
        <w:t xml:space="preserve"> (Рис.1.) необходимо настроить некоторые параметры. Сначала необходимо открыть панель </w:t>
      </w:r>
      <w:r w:rsidRPr="005F6545">
        <w:rPr>
          <w:rFonts w:cs="Times New Roman"/>
          <w:color w:val="000000"/>
          <w:sz w:val="28"/>
          <w:szCs w:val="28"/>
        </w:rPr>
        <w:t xml:space="preserve">меню </w:t>
      </w:r>
      <w:r w:rsidRPr="005F6545">
        <w:rPr>
          <w:rFonts w:cs="Times New Roman"/>
          <w:iCs/>
          <w:color w:val="000000"/>
          <w:sz w:val="28"/>
          <w:szCs w:val="28"/>
          <w:lang w:val="en-US"/>
        </w:rPr>
        <w:t>Capture</w:t>
      </w:r>
      <w:r w:rsidRPr="005F6545">
        <w:rPr>
          <w:rFonts w:cs="Times New Roman"/>
          <w:iCs/>
          <w:color w:val="000000"/>
          <w:sz w:val="28"/>
          <w:szCs w:val="28"/>
        </w:rPr>
        <w:t xml:space="preserve"> =&gt; </w:t>
      </w:r>
      <w:r w:rsidRPr="005F6545">
        <w:rPr>
          <w:rFonts w:cs="Times New Roman"/>
          <w:iCs/>
          <w:color w:val="000000"/>
          <w:sz w:val="28"/>
          <w:szCs w:val="28"/>
          <w:lang w:val="en-US"/>
        </w:rPr>
        <w:t>Options</w:t>
      </w:r>
      <w:r w:rsidRPr="005F6545">
        <w:rPr>
          <w:rFonts w:cs="Times New Roman"/>
          <w:iCs/>
          <w:color w:val="000000"/>
          <w:sz w:val="28"/>
          <w:szCs w:val="28"/>
        </w:rPr>
        <w:t xml:space="preserve">(Рис.2). На этой панели необходимо 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установить следующие парамет</w:t>
      </w:r>
      <w:r w:rsidRPr="005F6545">
        <w:rPr>
          <w:rFonts w:cs="Times New Roman"/>
          <w:color w:val="000000"/>
          <w:sz w:val="28"/>
          <w:szCs w:val="28"/>
        </w:rPr>
        <w:softHyphen/>
        <w:t>ры захвата кадров: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>Interface</w:t>
      </w:r>
      <w:r w:rsidRPr="005F6545">
        <w:rPr>
          <w:rFonts w:cs="Times New Roman"/>
          <w:color w:val="000000"/>
          <w:sz w:val="28"/>
          <w:szCs w:val="28"/>
        </w:rPr>
        <w:t xml:space="preserve"> - сетевой адаптер;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>Buffer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size</w:t>
      </w:r>
      <w:r w:rsidRPr="005F6545">
        <w:rPr>
          <w:rFonts w:cs="Times New Roman"/>
          <w:color w:val="000000"/>
          <w:sz w:val="28"/>
          <w:szCs w:val="28"/>
        </w:rPr>
        <w:t xml:space="preserve"> - размер буфера захвата (по умолчанию 1 Мб);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>Capture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packets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in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promiscuous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mode</w:t>
      </w:r>
      <w:r w:rsidRPr="005F6545">
        <w:rPr>
          <w:rFonts w:cs="Times New Roman"/>
          <w:color w:val="000000"/>
          <w:sz w:val="28"/>
          <w:szCs w:val="28"/>
        </w:rPr>
        <w:t xml:space="preserve"> - использование режима беспоря</w:t>
      </w:r>
      <w:r w:rsidRPr="005F6545">
        <w:rPr>
          <w:rFonts w:cs="Times New Roman"/>
          <w:color w:val="000000"/>
          <w:sz w:val="28"/>
          <w:szCs w:val="28"/>
        </w:rPr>
        <w:softHyphen/>
        <w:t>дочного захвата, если флажок снят, то захватываться будут кадры, предназначенные для указанного сетевого интерфейса;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>Limit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each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packet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to</w:t>
      </w:r>
      <w:r w:rsidRPr="005F6545">
        <w:rPr>
          <w:rFonts w:cs="Times New Roman"/>
          <w:color w:val="000000"/>
          <w:sz w:val="28"/>
          <w:szCs w:val="28"/>
        </w:rPr>
        <w:t xml:space="preserve"> - запись только нескольких первых байт (определя</w:t>
      </w:r>
      <w:r w:rsidRPr="005F6545">
        <w:rPr>
          <w:rFonts w:cs="Times New Roman"/>
          <w:color w:val="000000"/>
          <w:sz w:val="28"/>
          <w:szCs w:val="28"/>
        </w:rPr>
        <w:softHyphen/>
        <w:t>ется установленным значением параметра) каждого кадра;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>Capture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Filter</w:t>
      </w:r>
      <w:r w:rsidRPr="005F6545">
        <w:rPr>
          <w:rFonts w:cs="Times New Roman"/>
          <w:color w:val="000000"/>
          <w:sz w:val="28"/>
          <w:szCs w:val="28"/>
        </w:rPr>
        <w:t xml:space="preserve"> - фильтр захвата, предназначен для фильтрации кадров при записи, увеличивает нагрузку на процессор;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lang w:val="en-US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 xml:space="preserve">Capture File(s) - </w:t>
      </w:r>
      <w:r w:rsidRPr="005F6545">
        <w:rPr>
          <w:rFonts w:cs="Times New Roman"/>
          <w:color w:val="000000"/>
          <w:sz w:val="28"/>
          <w:szCs w:val="28"/>
        </w:rPr>
        <w:t>файл</w:t>
      </w:r>
      <w:r w:rsidRPr="005F6545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5F6545">
        <w:rPr>
          <w:rFonts w:cs="Times New Roman"/>
          <w:color w:val="000000"/>
          <w:sz w:val="28"/>
          <w:szCs w:val="28"/>
        </w:rPr>
        <w:t>захвата</w:t>
      </w:r>
      <w:r w:rsidRPr="005F6545">
        <w:rPr>
          <w:rFonts w:cs="Times New Roman"/>
          <w:color w:val="000000"/>
          <w:sz w:val="28"/>
          <w:szCs w:val="28"/>
          <w:lang w:val="en-US"/>
        </w:rPr>
        <w:t>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t>Stop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Capture</w:t>
      </w:r>
      <w:r w:rsidRPr="005F6545">
        <w:rPr>
          <w:rFonts w:cs="Times New Roman"/>
          <w:color w:val="000000"/>
          <w:sz w:val="28"/>
          <w:szCs w:val="28"/>
        </w:rPr>
        <w:t xml:space="preserve"> - условия автоматического завершения захвата;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  <w:lang w:val="en-US"/>
        </w:rPr>
        <w:lastRenderedPageBreak/>
        <w:t>Display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Options</w:t>
      </w:r>
      <w:r w:rsidRPr="005F6545">
        <w:rPr>
          <w:rFonts w:cs="Times New Roman"/>
          <w:color w:val="000000"/>
          <w:sz w:val="28"/>
          <w:szCs w:val="28"/>
        </w:rPr>
        <w:t xml:space="preserve"> - отображение пакетов в реальном времени и автомати</w:t>
      </w:r>
      <w:r w:rsidRPr="005F6545">
        <w:rPr>
          <w:rFonts w:cs="Times New Roman"/>
          <w:color w:val="000000"/>
          <w:sz w:val="28"/>
          <w:szCs w:val="28"/>
        </w:rPr>
        <w:softHyphen/>
        <w:t>ческий скроллинг окна информации:</w:t>
      </w:r>
    </w:p>
    <w:p w:rsidR="005F6545" w:rsidRPr="005F6545" w:rsidRDefault="005F6545" w:rsidP="005F6545">
      <w:pPr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iCs/>
          <w:color w:val="000000"/>
          <w:sz w:val="28"/>
          <w:szCs w:val="28"/>
          <w:lang w:val="en-US"/>
        </w:rPr>
        <w:t>N</w:t>
      </w:r>
      <w:r w:rsidRPr="005F6545">
        <w:rPr>
          <w:rFonts w:cs="Times New Roman"/>
          <w:color w:val="000000"/>
          <w:sz w:val="28"/>
          <w:szCs w:val="28"/>
          <w:lang w:val="en-US"/>
        </w:rPr>
        <w:t>ame</w:t>
      </w:r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Resolution</w:t>
      </w:r>
      <w:r w:rsidRPr="005F6545">
        <w:rPr>
          <w:rFonts w:cs="Times New Roman"/>
          <w:color w:val="000000"/>
          <w:sz w:val="28"/>
          <w:szCs w:val="28"/>
        </w:rPr>
        <w:t xml:space="preserve"> - разрешение имен на физическом, сетевом и транс</w:t>
      </w:r>
      <w:r w:rsidRPr="005F6545">
        <w:rPr>
          <w:rFonts w:cs="Times New Roman"/>
          <w:color w:val="000000"/>
          <w:sz w:val="28"/>
          <w:szCs w:val="28"/>
        </w:rPr>
        <w:softHyphen/>
        <w:t>портном уровнях.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 xml:space="preserve">Результат выполнения захвата кадра при выполнении </w:t>
      </w:r>
      <w:r w:rsidRPr="005F6545">
        <w:rPr>
          <w:rFonts w:cs="Times New Roman"/>
          <w:sz w:val="28"/>
          <w:szCs w:val="28"/>
        </w:rPr>
        <w:t>команды «</w:t>
      </w:r>
      <w:r w:rsidRPr="005F6545">
        <w:rPr>
          <w:rFonts w:cs="Times New Roman"/>
          <w:sz w:val="28"/>
          <w:szCs w:val="28"/>
          <w:lang w:val="en-US"/>
        </w:rPr>
        <w:t>ping</w:t>
      </w:r>
      <w:r w:rsidRPr="005F6545">
        <w:rPr>
          <w:rFonts w:cs="Times New Roman"/>
          <w:sz w:val="28"/>
          <w:szCs w:val="28"/>
        </w:rPr>
        <w:t xml:space="preserve"> </w:t>
      </w:r>
      <w:r w:rsidRPr="005F6545">
        <w:rPr>
          <w:rFonts w:cs="Times New Roman"/>
          <w:sz w:val="28"/>
          <w:szCs w:val="28"/>
          <w:lang w:val="en-US"/>
        </w:rPr>
        <w:t>mail</w:t>
      </w:r>
      <w:r w:rsidRPr="005F6545">
        <w:rPr>
          <w:rFonts w:cs="Times New Roman"/>
          <w:sz w:val="28"/>
          <w:szCs w:val="28"/>
        </w:rPr>
        <w:t>.</w:t>
      </w:r>
      <w:proofErr w:type="spellStart"/>
      <w:r w:rsidRPr="005F6545">
        <w:rPr>
          <w:rFonts w:cs="Times New Roman"/>
          <w:sz w:val="28"/>
          <w:szCs w:val="28"/>
          <w:lang w:val="en-US"/>
        </w:rPr>
        <w:t>ru</w:t>
      </w:r>
      <w:proofErr w:type="spellEnd"/>
      <w:r w:rsidRPr="005F6545">
        <w:rPr>
          <w:rFonts w:cs="Times New Roman"/>
          <w:sz w:val="28"/>
          <w:szCs w:val="28"/>
        </w:rPr>
        <w:t xml:space="preserve">» приведен на рис.3. </w:t>
      </w:r>
      <w:r w:rsidRPr="005F6545">
        <w:rPr>
          <w:rFonts w:cs="Times New Roman"/>
          <w:color w:val="000000"/>
          <w:sz w:val="28"/>
          <w:szCs w:val="28"/>
        </w:rPr>
        <w:t>На экране монитора в программе присутствует несколько панелей с отображением сетевых пакетов, записанных в буфер. Пользовательский интерфейс про</w:t>
      </w:r>
      <w:r w:rsidRPr="005F6545">
        <w:rPr>
          <w:rFonts w:cs="Times New Roman"/>
          <w:color w:val="000000"/>
          <w:sz w:val="28"/>
          <w:szCs w:val="28"/>
        </w:rPr>
        <w:softHyphen/>
        <w:t>граммы содержит следующие компоненты:</w:t>
      </w:r>
    </w:p>
    <w:p w:rsidR="005F6545" w:rsidRPr="005F6545" w:rsidRDefault="005F6545" w:rsidP="005F6545">
      <w:pPr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меню команд и панель инструментов:</w:t>
      </w:r>
    </w:p>
    <w:p w:rsidR="005F6545" w:rsidRPr="005F6545" w:rsidRDefault="005F6545" w:rsidP="005F6545">
      <w:pPr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фильтр отображения пакетов:</w:t>
      </w:r>
    </w:p>
    <w:p w:rsidR="005F6545" w:rsidRPr="005F6545" w:rsidRDefault="005F6545" w:rsidP="005F6545">
      <w:pPr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список пакетов в буфере;</w:t>
      </w:r>
    </w:p>
    <w:p w:rsidR="005F6545" w:rsidRPr="005F6545" w:rsidRDefault="005F6545" w:rsidP="005F6545">
      <w:pPr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панель отображения декодера протоколов:</w:t>
      </w:r>
    </w:p>
    <w:p w:rsidR="005F6545" w:rsidRPr="005F6545" w:rsidRDefault="005F6545" w:rsidP="005F6545">
      <w:pPr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 xml:space="preserve">панель отображения пакета в шестнадцатеричном коде и символах </w:t>
      </w:r>
      <w:r w:rsidRPr="005F6545">
        <w:rPr>
          <w:rFonts w:cs="Times New Roman"/>
          <w:color w:val="000000"/>
          <w:sz w:val="28"/>
          <w:szCs w:val="28"/>
          <w:lang w:val="en-US"/>
        </w:rPr>
        <w:t>ASCII</w:t>
      </w:r>
      <w:r w:rsidRPr="005F6545">
        <w:rPr>
          <w:rFonts w:cs="Times New Roman"/>
          <w:color w:val="000000"/>
          <w:sz w:val="28"/>
          <w:szCs w:val="28"/>
        </w:rPr>
        <w:t>.</w:t>
      </w:r>
    </w:p>
    <w:p w:rsidR="005F6545" w:rsidRPr="005F6545" w:rsidRDefault="005F6545" w:rsidP="005F6545">
      <w:pPr>
        <w:spacing w:before="120" w:after="120"/>
        <w:jc w:val="center"/>
        <w:rPr>
          <w:rFonts w:cs="Times New Roman"/>
          <w:sz w:val="28"/>
          <w:szCs w:val="28"/>
        </w:rPr>
      </w:pPr>
      <w:r w:rsidRPr="005F6545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300A11AF" wp14:editId="0D552944">
            <wp:extent cx="5759450" cy="4449696"/>
            <wp:effectExtent l="0" t="0" r="0" b="8255"/>
            <wp:docPr id="1" name="Рисунок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4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45" w:rsidRPr="005F6545" w:rsidRDefault="005F6545" w:rsidP="005F6545">
      <w:pPr>
        <w:spacing w:before="120" w:after="120"/>
        <w:rPr>
          <w:rFonts w:cs="Times New Roman"/>
          <w:sz w:val="28"/>
          <w:szCs w:val="28"/>
        </w:rPr>
      </w:pPr>
    </w:p>
    <w:p w:rsidR="005F6545" w:rsidRPr="005F6545" w:rsidRDefault="005F6545" w:rsidP="005F6545">
      <w:pPr>
        <w:spacing w:before="120" w:after="120"/>
        <w:jc w:val="center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lastRenderedPageBreak/>
        <w:t>Рис.3. Результат захвата кадра при выполнении команды «</w:t>
      </w:r>
      <w:r w:rsidRPr="005F6545">
        <w:rPr>
          <w:rFonts w:cs="Times New Roman"/>
          <w:sz w:val="28"/>
          <w:szCs w:val="28"/>
          <w:lang w:val="en-US"/>
        </w:rPr>
        <w:t>ping</w:t>
      </w:r>
      <w:r w:rsidRPr="005F6545">
        <w:rPr>
          <w:rFonts w:cs="Times New Roman"/>
          <w:sz w:val="28"/>
          <w:szCs w:val="28"/>
        </w:rPr>
        <w:t xml:space="preserve"> </w:t>
      </w:r>
      <w:r w:rsidRPr="005F6545">
        <w:rPr>
          <w:rFonts w:cs="Times New Roman"/>
          <w:sz w:val="28"/>
          <w:szCs w:val="28"/>
          <w:lang w:val="en-US"/>
        </w:rPr>
        <w:t>mail</w:t>
      </w:r>
      <w:r w:rsidRPr="005F6545">
        <w:rPr>
          <w:rFonts w:cs="Times New Roman"/>
          <w:sz w:val="28"/>
          <w:szCs w:val="28"/>
        </w:rPr>
        <w:t>.</w:t>
      </w:r>
      <w:proofErr w:type="spellStart"/>
      <w:r w:rsidRPr="005F6545">
        <w:rPr>
          <w:rFonts w:cs="Times New Roman"/>
          <w:sz w:val="28"/>
          <w:szCs w:val="28"/>
          <w:lang w:val="en-US"/>
        </w:rPr>
        <w:t>ru</w:t>
      </w:r>
      <w:proofErr w:type="spellEnd"/>
      <w:r w:rsidRPr="005F6545">
        <w:rPr>
          <w:rFonts w:cs="Times New Roman"/>
          <w:sz w:val="28"/>
          <w:szCs w:val="28"/>
        </w:rPr>
        <w:t>».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Панель со списком пакетов построчно отображает характеристики того или иного пакета (номер по порядку в буфере, время захвата, адреса источни</w:t>
      </w:r>
      <w:r w:rsidRPr="005F6545">
        <w:rPr>
          <w:rFonts w:cs="Times New Roman"/>
          <w:color w:val="000000"/>
          <w:sz w:val="28"/>
          <w:szCs w:val="28"/>
        </w:rPr>
        <w:softHyphen/>
        <w:t xml:space="preserve">ка и получателя, тип протокола и общая информация о нем). 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ab/>
        <w:t xml:space="preserve">В поле </w:t>
      </w:r>
      <w:r w:rsidRPr="005F6545">
        <w:rPr>
          <w:rFonts w:cs="Times New Roman"/>
          <w:color w:val="000000"/>
          <w:sz w:val="28"/>
          <w:szCs w:val="28"/>
          <w:lang w:val="en-US"/>
        </w:rPr>
        <w:t>Filter</w:t>
      </w:r>
      <w:r w:rsidRPr="005F6545">
        <w:rPr>
          <w:rFonts w:cs="Times New Roman"/>
          <w:color w:val="000000"/>
          <w:sz w:val="28"/>
          <w:szCs w:val="28"/>
        </w:rPr>
        <w:t xml:space="preserve"> используется для фильтрации захваченных данных. Используемыми переменными являются поля заголовков протоколов. Можно создавать довольно сложные условия с использованием операторов </w:t>
      </w:r>
      <w:proofErr w:type="gramStart"/>
      <w:r w:rsidRPr="005F6545">
        <w:rPr>
          <w:rFonts w:cs="Times New Roman"/>
          <w:color w:val="000000"/>
          <w:sz w:val="28"/>
          <w:szCs w:val="28"/>
        </w:rPr>
        <w:t>“!=</w:t>
      </w:r>
      <w:proofErr w:type="gramEnd"/>
      <w:r w:rsidRPr="005F6545">
        <w:rPr>
          <w:rFonts w:cs="Times New Roman"/>
          <w:color w:val="000000"/>
          <w:sz w:val="28"/>
          <w:szCs w:val="28"/>
        </w:rPr>
        <w:t xml:space="preserve">”, “==”, “&lt;”, “&gt;”, “&gt;=”, “&lt;=”, а также </w:t>
      </w:r>
      <w:r w:rsidRPr="005F6545">
        <w:rPr>
          <w:rFonts w:cs="Times New Roman"/>
          <w:color w:val="000000"/>
          <w:sz w:val="28"/>
          <w:szCs w:val="28"/>
          <w:lang w:val="en-US"/>
        </w:rPr>
        <w:t>OR</w:t>
      </w:r>
      <w:r w:rsidRPr="005F6545">
        <w:rPr>
          <w:rFonts w:cs="Times New Roman"/>
          <w:color w:val="000000"/>
          <w:sz w:val="28"/>
          <w:szCs w:val="28"/>
        </w:rPr>
        <w:t xml:space="preserve">, </w:t>
      </w:r>
      <w:r w:rsidRPr="005F6545">
        <w:rPr>
          <w:rFonts w:cs="Times New Roman"/>
          <w:color w:val="000000"/>
          <w:sz w:val="28"/>
          <w:szCs w:val="28"/>
          <w:lang w:val="en-US"/>
        </w:rPr>
        <w:t>AND</w:t>
      </w:r>
      <w:r w:rsidRPr="005F6545">
        <w:rPr>
          <w:rFonts w:cs="Times New Roman"/>
          <w:color w:val="000000"/>
          <w:sz w:val="28"/>
          <w:szCs w:val="28"/>
        </w:rPr>
        <w:t xml:space="preserve">, </w:t>
      </w:r>
      <w:r w:rsidRPr="005F6545">
        <w:rPr>
          <w:rFonts w:cs="Times New Roman"/>
          <w:color w:val="000000"/>
          <w:sz w:val="28"/>
          <w:szCs w:val="28"/>
          <w:lang w:val="en-US"/>
        </w:rPr>
        <w:t>NOT</w:t>
      </w:r>
      <w:r w:rsidRPr="005F6545">
        <w:rPr>
          <w:rFonts w:cs="Times New Roman"/>
          <w:color w:val="000000"/>
          <w:sz w:val="28"/>
          <w:szCs w:val="28"/>
        </w:rPr>
        <w:t xml:space="preserve">(!). Например, условие </w:t>
      </w:r>
      <w:r w:rsidRPr="005F6545">
        <w:rPr>
          <w:rFonts w:cs="Times New Roman"/>
          <w:color w:val="000000"/>
          <w:sz w:val="28"/>
          <w:szCs w:val="28"/>
          <w:lang w:val="en-US"/>
        </w:rPr>
        <w:t>TCP</w:t>
      </w:r>
      <w:r w:rsidRPr="005F6545">
        <w:rPr>
          <w:rFonts w:cs="Times New Roman"/>
          <w:color w:val="000000"/>
          <w:sz w:val="28"/>
          <w:szCs w:val="28"/>
        </w:rPr>
        <w:t>.</w:t>
      </w:r>
      <w:r w:rsidRPr="005F6545">
        <w:rPr>
          <w:rFonts w:cs="Times New Roman"/>
          <w:color w:val="000000"/>
          <w:sz w:val="28"/>
          <w:szCs w:val="28"/>
          <w:lang w:val="en-US"/>
        </w:rPr>
        <w:t>Flags</w:t>
      </w:r>
      <w:r w:rsidRPr="005F6545">
        <w:rPr>
          <w:rFonts w:cs="Times New Roman"/>
          <w:color w:val="000000"/>
          <w:sz w:val="28"/>
          <w:szCs w:val="28"/>
        </w:rPr>
        <w:t>.</w:t>
      </w:r>
      <w:r w:rsidRPr="005F6545">
        <w:rPr>
          <w:rFonts w:cs="Times New Roman"/>
          <w:color w:val="000000"/>
          <w:sz w:val="28"/>
          <w:szCs w:val="28"/>
          <w:lang w:val="en-US"/>
        </w:rPr>
        <w:t>SYN</w:t>
      </w:r>
      <w:r w:rsidRPr="005F6545">
        <w:rPr>
          <w:rFonts w:cs="Times New Roman"/>
          <w:color w:val="000000"/>
          <w:sz w:val="28"/>
          <w:szCs w:val="28"/>
        </w:rPr>
        <w:t xml:space="preserve"> == 1 означает отбор всех </w:t>
      </w:r>
      <w:proofErr w:type="gramStart"/>
      <w:r w:rsidRPr="005F6545">
        <w:rPr>
          <w:rFonts w:cs="Times New Roman"/>
          <w:color w:val="000000"/>
          <w:sz w:val="28"/>
          <w:szCs w:val="28"/>
        </w:rPr>
        <w:t>кадров,  в</w:t>
      </w:r>
      <w:proofErr w:type="gramEnd"/>
      <w:r w:rsidRPr="005F6545">
        <w:rPr>
          <w:rFonts w:cs="Times New Roman"/>
          <w:color w:val="000000"/>
          <w:sz w:val="28"/>
          <w:szCs w:val="28"/>
        </w:rPr>
        <w:t xml:space="preserve"> которых протокол </w:t>
      </w:r>
      <w:r w:rsidRPr="005F6545">
        <w:rPr>
          <w:rFonts w:cs="Times New Roman"/>
          <w:color w:val="000000"/>
          <w:sz w:val="28"/>
          <w:szCs w:val="28"/>
          <w:lang w:val="en-US"/>
        </w:rPr>
        <w:t>TCP</w:t>
      </w:r>
      <w:r w:rsidRPr="005F6545">
        <w:rPr>
          <w:rFonts w:cs="Times New Roman"/>
          <w:color w:val="000000"/>
          <w:sz w:val="28"/>
          <w:szCs w:val="28"/>
        </w:rPr>
        <w:t xml:space="preserve"> осуществляет запрос на установление соединения.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ab/>
        <w:t xml:space="preserve">Поиск захваченных кадров можно осуществлять через меню </w:t>
      </w:r>
      <w:r w:rsidRPr="005F6545">
        <w:rPr>
          <w:rFonts w:cs="Times New Roman"/>
          <w:color w:val="000000"/>
          <w:sz w:val="28"/>
          <w:szCs w:val="28"/>
          <w:lang w:val="en-US"/>
        </w:rPr>
        <w:t>Edit</w:t>
      </w:r>
      <w:proofErr w:type="gramStart"/>
      <w:r w:rsidRPr="005F6545">
        <w:rPr>
          <w:rFonts w:cs="Times New Roman"/>
          <w:color w:val="000000"/>
          <w:sz w:val="28"/>
          <w:szCs w:val="28"/>
        </w:rPr>
        <w:t>-&gt;</w:t>
      </w:r>
      <w:r w:rsidRPr="005F6545">
        <w:rPr>
          <w:rFonts w:cs="Times New Roman"/>
          <w:color w:val="000000"/>
          <w:sz w:val="28"/>
          <w:szCs w:val="28"/>
          <w:lang w:val="en-US"/>
        </w:rPr>
        <w:t>Find</w:t>
      </w:r>
      <w:proofErr w:type="gramEnd"/>
      <w:r w:rsidRPr="005F6545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5F6545">
        <w:rPr>
          <w:rFonts w:cs="Times New Roman"/>
          <w:color w:val="000000"/>
          <w:sz w:val="28"/>
          <w:szCs w:val="28"/>
          <w:lang w:val="en-US"/>
        </w:rPr>
        <w:t>Paket</w:t>
      </w:r>
      <w:proofErr w:type="spellEnd"/>
      <w:r w:rsidRPr="005F6545">
        <w:rPr>
          <w:rFonts w:cs="Times New Roman"/>
          <w:color w:val="000000"/>
          <w:sz w:val="28"/>
          <w:szCs w:val="28"/>
        </w:rPr>
        <w:t xml:space="preserve">. Фильтр может содержать вышеописанные условия фильтрации, </w:t>
      </w:r>
      <w:proofErr w:type="spellStart"/>
      <w:r w:rsidRPr="005F6545">
        <w:rPr>
          <w:rFonts w:cs="Times New Roman"/>
          <w:color w:val="000000"/>
          <w:sz w:val="28"/>
          <w:szCs w:val="28"/>
        </w:rPr>
        <w:t>шестнадцатиричный</w:t>
      </w:r>
      <w:proofErr w:type="spellEnd"/>
      <w:r w:rsidRPr="005F6545">
        <w:rPr>
          <w:rFonts w:cs="Times New Roman"/>
          <w:color w:val="000000"/>
          <w:sz w:val="28"/>
          <w:szCs w:val="28"/>
        </w:rPr>
        <w:t xml:space="preserve"> код или данные типа «строка». Поиск может происходить в любой из трех областей – области пакетов, в области расшифровки протоколов пакета или непосредственно в пакете.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ab/>
        <w:t xml:space="preserve">В настройках программы можно отключать показ выбранных протоколов с помощью пункта </w:t>
      </w:r>
      <w:r w:rsidRPr="005F6545">
        <w:rPr>
          <w:rFonts w:cs="Times New Roman"/>
          <w:color w:val="000000"/>
          <w:sz w:val="28"/>
          <w:szCs w:val="28"/>
          <w:lang w:val="en-US"/>
        </w:rPr>
        <w:t>Analyze</w:t>
      </w:r>
      <w:proofErr w:type="gramStart"/>
      <w:r w:rsidRPr="005F6545">
        <w:rPr>
          <w:rFonts w:cs="Times New Roman"/>
          <w:color w:val="000000"/>
          <w:sz w:val="28"/>
          <w:szCs w:val="28"/>
        </w:rPr>
        <w:t>-&gt;</w:t>
      </w:r>
      <w:r w:rsidRPr="005F6545">
        <w:rPr>
          <w:rFonts w:cs="Times New Roman"/>
          <w:color w:val="000000"/>
          <w:sz w:val="28"/>
          <w:szCs w:val="28"/>
          <w:lang w:val="en-US"/>
        </w:rPr>
        <w:t>Enabled</w:t>
      </w:r>
      <w:proofErr w:type="gramEnd"/>
      <w:r w:rsidRPr="005F6545">
        <w:rPr>
          <w:rFonts w:cs="Times New Roman"/>
          <w:color w:val="000000"/>
          <w:sz w:val="28"/>
          <w:szCs w:val="28"/>
        </w:rPr>
        <w:t xml:space="preserve"> </w:t>
      </w:r>
      <w:r w:rsidRPr="005F6545">
        <w:rPr>
          <w:rFonts w:cs="Times New Roman"/>
          <w:color w:val="000000"/>
          <w:sz w:val="28"/>
          <w:szCs w:val="28"/>
          <w:lang w:val="en-US"/>
        </w:rPr>
        <w:t>Protocols</w:t>
      </w:r>
      <w:r w:rsidRPr="005F6545">
        <w:rPr>
          <w:rFonts w:cs="Times New Roman"/>
          <w:color w:val="000000"/>
          <w:sz w:val="28"/>
          <w:szCs w:val="28"/>
        </w:rPr>
        <w:t>.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 w:rsidRPr="005F6545">
        <w:rPr>
          <w:rFonts w:cs="Times New Roman"/>
          <w:b/>
          <w:color w:val="000000"/>
          <w:sz w:val="28"/>
          <w:szCs w:val="28"/>
        </w:rPr>
        <w:t>Задание</w:t>
      </w:r>
    </w:p>
    <w:p w:rsidR="005F6545" w:rsidRPr="005F6545" w:rsidRDefault="005F6545" w:rsidP="005F6545">
      <w:pPr>
        <w:shd w:val="clear" w:color="auto" w:fill="FFFFFF"/>
        <w:autoSpaceDE w:val="0"/>
        <w:autoSpaceDN w:val="0"/>
        <w:adjustRightInd w:val="0"/>
        <w:rPr>
          <w:rFonts w:cs="Times New Roman"/>
          <w:color w:val="000000"/>
          <w:sz w:val="28"/>
          <w:szCs w:val="28"/>
        </w:rPr>
      </w:pP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lang w:val="en-US"/>
        </w:rPr>
      </w:pPr>
      <w:r w:rsidRPr="005F6545">
        <w:rPr>
          <w:rFonts w:cs="Times New Roman"/>
          <w:sz w:val="28"/>
          <w:szCs w:val="28"/>
        </w:rPr>
        <w:t>Запустите</w:t>
      </w:r>
      <w:r w:rsidRPr="005F6545">
        <w:rPr>
          <w:rFonts w:cs="Times New Roman"/>
          <w:sz w:val="28"/>
          <w:szCs w:val="28"/>
          <w:lang w:val="en-US"/>
        </w:rPr>
        <w:t xml:space="preserve"> </w:t>
      </w:r>
      <w:r w:rsidRPr="005F6545">
        <w:rPr>
          <w:rFonts w:cs="Times New Roman"/>
          <w:sz w:val="28"/>
          <w:szCs w:val="28"/>
        </w:rPr>
        <w:t>программу</w:t>
      </w:r>
      <w:r w:rsidRPr="005F6545">
        <w:rPr>
          <w:rFonts w:cs="Times New Roman"/>
          <w:sz w:val="28"/>
          <w:szCs w:val="28"/>
          <w:lang w:val="en-US"/>
        </w:rPr>
        <w:t xml:space="preserve"> «The Wireshark Network analyzer».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Выберите необходимый сетевой интерфейс.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lang w:val="en-US"/>
        </w:rPr>
      </w:pPr>
      <w:r w:rsidRPr="005F6545">
        <w:rPr>
          <w:rFonts w:cs="Times New Roman"/>
          <w:color w:val="000000"/>
          <w:sz w:val="28"/>
          <w:szCs w:val="28"/>
        </w:rPr>
        <w:t>Снимите</w:t>
      </w:r>
      <w:r w:rsidRPr="005F6545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5F6545">
        <w:rPr>
          <w:rFonts w:cs="Times New Roman"/>
          <w:color w:val="000000"/>
          <w:sz w:val="28"/>
          <w:szCs w:val="28"/>
        </w:rPr>
        <w:t>флажок</w:t>
      </w:r>
      <w:r w:rsidRPr="005F6545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5F6545">
        <w:rPr>
          <w:rFonts w:cs="Times New Roman"/>
          <w:color w:val="000000"/>
          <w:sz w:val="28"/>
          <w:szCs w:val="28"/>
        </w:rPr>
        <w:t>опции</w:t>
      </w:r>
      <w:r w:rsidRPr="005F6545">
        <w:rPr>
          <w:rFonts w:cs="Times New Roman"/>
          <w:color w:val="000000"/>
          <w:sz w:val="28"/>
          <w:szCs w:val="28"/>
          <w:lang w:val="en-US"/>
        </w:rPr>
        <w:t xml:space="preserve"> «Capture packets in promiscuous mode». 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Чтобы начать процесс захвата нажми</w:t>
      </w:r>
      <w:r w:rsidRPr="005F6545">
        <w:rPr>
          <w:rFonts w:cs="Times New Roman"/>
          <w:color w:val="000000"/>
          <w:sz w:val="28"/>
          <w:szCs w:val="28"/>
        </w:rPr>
        <w:softHyphen/>
        <w:t>те на кнопку «</w:t>
      </w:r>
      <w:r w:rsidRPr="005F6545">
        <w:rPr>
          <w:rFonts w:cs="Times New Roman"/>
          <w:color w:val="000000"/>
          <w:sz w:val="28"/>
          <w:szCs w:val="28"/>
          <w:lang w:val="en-US"/>
        </w:rPr>
        <w:t>Start</w:t>
      </w:r>
      <w:r w:rsidRPr="005F6545">
        <w:rPr>
          <w:rFonts w:cs="Times New Roman"/>
          <w:color w:val="000000"/>
          <w:sz w:val="28"/>
          <w:szCs w:val="28"/>
        </w:rPr>
        <w:t xml:space="preserve">» (Рис.2) либо на соответствующий значок на панели управления. 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 xml:space="preserve">В командной строке выполните команду </w:t>
      </w:r>
      <w:proofErr w:type="gramStart"/>
      <w:r w:rsidRPr="005F6545">
        <w:rPr>
          <w:rFonts w:cs="Times New Roman"/>
          <w:color w:val="000000"/>
          <w:sz w:val="28"/>
          <w:szCs w:val="28"/>
          <w:lang w:val="en-US"/>
        </w:rPr>
        <w:t>ping</w:t>
      </w:r>
      <w:r w:rsidRPr="005F6545">
        <w:rPr>
          <w:rFonts w:cs="Times New Roman"/>
          <w:color w:val="000000"/>
          <w:sz w:val="28"/>
          <w:szCs w:val="28"/>
        </w:rPr>
        <w:t xml:space="preserve">  на</w:t>
      </w:r>
      <w:proofErr w:type="gramEnd"/>
      <w:r w:rsidRPr="005F6545">
        <w:rPr>
          <w:rFonts w:cs="Times New Roman"/>
          <w:color w:val="000000"/>
          <w:sz w:val="28"/>
          <w:szCs w:val="28"/>
        </w:rPr>
        <w:t xml:space="preserve"> какой-либо хост.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 xml:space="preserve">После завершения команды </w:t>
      </w:r>
      <w:r w:rsidRPr="005F6545">
        <w:rPr>
          <w:rFonts w:cs="Times New Roman"/>
          <w:color w:val="000000"/>
          <w:sz w:val="28"/>
          <w:szCs w:val="28"/>
          <w:lang w:val="en-US"/>
        </w:rPr>
        <w:t>ping</w:t>
      </w:r>
      <w:r w:rsidRPr="005F6545">
        <w:rPr>
          <w:rFonts w:cs="Times New Roman"/>
          <w:color w:val="000000"/>
          <w:sz w:val="28"/>
          <w:szCs w:val="28"/>
        </w:rPr>
        <w:t xml:space="preserve"> остановите захват, нажав кнопку «</w:t>
      </w:r>
      <w:r w:rsidRPr="005F6545">
        <w:rPr>
          <w:rFonts w:cs="Times New Roman"/>
          <w:color w:val="000000"/>
          <w:sz w:val="28"/>
          <w:szCs w:val="28"/>
          <w:lang w:val="en-US"/>
        </w:rPr>
        <w:t>Stop</w:t>
      </w:r>
      <w:r w:rsidRPr="005F6545">
        <w:rPr>
          <w:rFonts w:cs="Times New Roman"/>
          <w:color w:val="000000"/>
          <w:sz w:val="28"/>
          <w:szCs w:val="28"/>
        </w:rPr>
        <w:t>».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>Проанализируйте результаты работы команды, содержимое экрана.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 xml:space="preserve">Загрузите в программу файл </w:t>
      </w:r>
      <w:r w:rsidRPr="005F6545">
        <w:rPr>
          <w:rFonts w:cs="Times New Roman"/>
          <w:color w:val="000000"/>
          <w:sz w:val="28"/>
          <w:szCs w:val="28"/>
          <w:lang w:val="en-US"/>
        </w:rPr>
        <w:t>POP</w:t>
      </w:r>
      <w:r w:rsidRPr="005F6545">
        <w:rPr>
          <w:rFonts w:cs="Times New Roman"/>
          <w:color w:val="000000"/>
          <w:sz w:val="28"/>
          <w:szCs w:val="28"/>
        </w:rPr>
        <w:t>3.</w:t>
      </w:r>
      <w:proofErr w:type="spellStart"/>
      <w:r w:rsidRPr="005F6545">
        <w:rPr>
          <w:rFonts w:cs="Times New Roman"/>
          <w:color w:val="000000"/>
          <w:sz w:val="28"/>
          <w:szCs w:val="28"/>
          <w:lang w:val="en-US"/>
        </w:rPr>
        <w:t>pcap</w:t>
      </w:r>
      <w:proofErr w:type="spellEnd"/>
      <w:r w:rsidRPr="005F6545">
        <w:rPr>
          <w:rFonts w:cs="Times New Roman"/>
          <w:color w:val="000000"/>
          <w:sz w:val="28"/>
          <w:szCs w:val="28"/>
        </w:rPr>
        <w:t xml:space="preserve">. В этом файле находятся результаты связи по протоколу </w:t>
      </w:r>
      <w:r w:rsidRPr="005F6545">
        <w:rPr>
          <w:rFonts w:cs="Times New Roman"/>
          <w:color w:val="000000"/>
          <w:sz w:val="28"/>
          <w:szCs w:val="28"/>
          <w:lang w:val="en-US"/>
        </w:rPr>
        <w:t>POP</w:t>
      </w:r>
      <w:r w:rsidRPr="005F6545">
        <w:rPr>
          <w:rFonts w:cs="Times New Roman"/>
          <w:color w:val="000000"/>
          <w:sz w:val="28"/>
          <w:szCs w:val="28"/>
        </w:rPr>
        <w:t xml:space="preserve">3 с почтовым сервером </w:t>
      </w:r>
      <w:r w:rsidRPr="005F6545">
        <w:rPr>
          <w:rFonts w:cs="Times New Roman"/>
          <w:color w:val="000000"/>
          <w:sz w:val="28"/>
          <w:szCs w:val="28"/>
          <w:lang w:val="en-US"/>
        </w:rPr>
        <w:t>mail</w:t>
      </w:r>
      <w:r w:rsidRPr="005F6545">
        <w:rPr>
          <w:rFonts w:cs="Times New Roman"/>
          <w:color w:val="000000"/>
          <w:sz w:val="28"/>
          <w:szCs w:val="28"/>
        </w:rPr>
        <w:t>.</w:t>
      </w:r>
      <w:proofErr w:type="spellStart"/>
      <w:r w:rsidRPr="005F6545">
        <w:rPr>
          <w:rFonts w:cs="Times New Roman"/>
          <w:color w:val="000000"/>
          <w:sz w:val="28"/>
          <w:szCs w:val="28"/>
          <w:lang w:val="en-US"/>
        </w:rPr>
        <w:t>ru</w:t>
      </w:r>
      <w:proofErr w:type="spellEnd"/>
      <w:r w:rsidRPr="005F6545">
        <w:rPr>
          <w:rFonts w:cs="Times New Roman"/>
          <w:color w:val="000000"/>
          <w:sz w:val="28"/>
          <w:szCs w:val="28"/>
        </w:rPr>
        <w:t xml:space="preserve"> для учетной записи test0073. Проанализируйте содержимое захваченных пакетов, определите пароль учетной записи. Найдите все пакеты, </w:t>
      </w:r>
      <w:r w:rsidRPr="005F6545">
        <w:rPr>
          <w:rFonts w:cs="Times New Roman"/>
          <w:color w:val="000000"/>
          <w:sz w:val="28"/>
          <w:szCs w:val="28"/>
        </w:rPr>
        <w:lastRenderedPageBreak/>
        <w:t xml:space="preserve">содержащие имя учетной записи. Отфильтруйте с помощью опции меню сеанс связи из общего потока. Отфильтруйте команду </w:t>
      </w:r>
      <w:r w:rsidRPr="005F6545">
        <w:rPr>
          <w:rFonts w:cs="Times New Roman"/>
          <w:color w:val="000000"/>
          <w:sz w:val="28"/>
          <w:szCs w:val="28"/>
          <w:lang w:val="en-US"/>
        </w:rPr>
        <w:t>ping</w:t>
      </w:r>
      <w:r w:rsidRPr="005F6545">
        <w:rPr>
          <w:rFonts w:cs="Times New Roman"/>
          <w:color w:val="000000"/>
          <w:sz w:val="28"/>
          <w:szCs w:val="28"/>
        </w:rPr>
        <w:t xml:space="preserve"> на сервер </w:t>
      </w:r>
      <w:r w:rsidRPr="005F6545">
        <w:rPr>
          <w:rFonts w:cs="Times New Roman"/>
          <w:color w:val="000000"/>
          <w:sz w:val="28"/>
          <w:szCs w:val="28"/>
          <w:lang w:val="en-US"/>
        </w:rPr>
        <w:t>pop</w:t>
      </w:r>
      <w:r w:rsidRPr="005F6545">
        <w:rPr>
          <w:rFonts w:cs="Times New Roman"/>
          <w:color w:val="000000"/>
          <w:sz w:val="28"/>
          <w:szCs w:val="28"/>
        </w:rPr>
        <w:t>3.</w:t>
      </w:r>
      <w:r w:rsidRPr="005F6545">
        <w:rPr>
          <w:rFonts w:cs="Times New Roman"/>
          <w:color w:val="000000"/>
          <w:sz w:val="28"/>
          <w:szCs w:val="28"/>
          <w:lang w:val="en-US"/>
        </w:rPr>
        <w:t>mail</w:t>
      </w:r>
      <w:r w:rsidRPr="005F6545">
        <w:rPr>
          <w:rFonts w:cs="Times New Roman"/>
          <w:color w:val="000000"/>
          <w:sz w:val="28"/>
          <w:szCs w:val="28"/>
        </w:rPr>
        <w:t>.</w:t>
      </w:r>
      <w:proofErr w:type="spellStart"/>
      <w:r w:rsidRPr="005F6545">
        <w:rPr>
          <w:rFonts w:cs="Times New Roman"/>
          <w:color w:val="000000"/>
          <w:sz w:val="28"/>
          <w:szCs w:val="28"/>
          <w:lang w:val="en-US"/>
        </w:rPr>
        <w:t>ru</w:t>
      </w:r>
      <w:proofErr w:type="spellEnd"/>
      <w:r w:rsidRPr="005F6545">
        <w:rPr>
          <w:rFonts w:cs="Times New Roman"/>
          <w:color w:val="000000"/>
          <w:sz w:val="28"/>
          <w:szCs w:val="28"/>
          <w:lang w:val="en-US"/>
        </w:rPr>
        <w:t xml:space="preserve">. 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color w:val="000000"/>
          <w:sz w:val="28"/>
          <w:szCs w:val="28"/>
        </w:rPr>
        <w:t xml:space="preserve">Загрузите в программу файл </w:t>
      </w:r>
      <w:r w:rsidRPr="005F6545">
        <w:rPr>
          <w:rFonts w:cs="Times New Roman"/>
          <w:color w:val="000000"/>
          <w:sz w:val="28"/>
          <w:szCs w:val="28"/>
          <w:lang w:val="en-US"/>
        </w:rPr>
        <w:t>SMTP</w:t>
      </w:r>
      <w:r w:rsidRPr="005F6545">
        <w:rPr>
          <w:rFonts w:cs="Times New Roman"/>
          <w:color w:val="000000"/>
          <w:sz w:val="28"/>
          <w:szCs w:val="28"/>
        </w:rPr>
        <w:t>.</w:t>
      </w:r>
      <w:proofErr w:type="spellStart"/>
      <w:r w:rsidRPr="005F6545">
        <w:rPr>
          <w:rFonts w:cs="Times New Roman"/>
          <w:color w:val="000000"/>
          <w:sz w:val="28"/>
          <w:szCs w:val="28"/>
          <w:lang w:val="en-US"/>
        </w:rPr>
        <w:t>pcap</w:t>
      </w:r>
      <w:proofErr w:type="spellEnd"/>
      <w:r w:rsidRPr="005F6545">
        <w:rPr>
          <w:rFonts w:cs="Times New Roman"/>
          <w:color w:val="000000"/>
          <w:sz w:val="28"/>
          <w:szCs w:val="28"/>
        </w:rPr>
        <w:t xml:space="preserve">. В этом файле находятся результаты связи по протоколу </w:t>
      </w:r>
      <w:r w:rsidRPr="005F6545">
        <w:rPr>
          <w:rFonts w:cs="Times New Roman"/>
          <w:color w:val="000000"/>
          <w:sz w:val="28"/>
          <w:szCs w:val="28"/>
          <w:lang w:val="en-US"/>
        </w:rPr>
        <w:t>SMTP</w:t>
      </w:r>
      <w:r w:rsidRPr="005F6545">
        <w:rPr>
          <w:rFonts w:cs="Times New Roman"/>
          <w:color w:val="000000"/>
          <w:sz w:val="28"/>
          <w:szCs w:val="28"/>
        </w:rPr>
        <w:t xml:space="preserve"> с почтовым сервером </w:t>
      </w:r>
      <w:r w:rsidRPr="005F6545">
        <w:rPr>
          <w:rFonts w:cs="Times New Roman"/>
          <w:color w:val="000000"/>
          <w:sz w:val="28"/>
          <w:szCs w:val="28"/>
          <w:lang w:val="en-US"/>
        </w:rPr>
        <w:t>mail</w:t>
      </w:r>
      <w:r w:rsidRPr="005F6545">
        <w:rPr>
          <w:rFonts w:cs="Times New Roman"/>
          <w:color w:val="000000"/>
          <w:sz w:val="28"/>
          <w:szCs w:val="28"/>
        </w:rPr>
        <w:t>.</w:t>
      </w:r>
      <w:proofErr w:type="spellStart"/>
      <w:r w:rsidRPr="005F6545">
        <w:rPr>
          <w:rFonts w:cs="Times New Roman"/>
          <w:color w:val="000000"/>
          <w:sz w:val="28"/>
          <w:szCs w:val="28"/>
          <w:lang w:val="en-US"/>
        </w:rPr>
        <w:t>ru</w:t>
      </w:r>
      <w:proofErr w:type="spellEnd"/>
      <w:r w:rsidRPr="005F6545">
        <w:rPr>
          <w:rFonts w:cs="Times New Roman"/>
          <w:color w:val="000000"/>
          <w:sz w:val="28"/>
          <w:szCs w:val="28"/>
        </w:rPr>
        <w:t xml:space="preserve"> для учетной записи test0073. Отфильтруйте с помощью опции меню сеанс связи из общего потока. 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Включите захват кадров, среди захваченных кадров с помощью фильтра оставьте только ICMP-сообщения. Для этого можно в поле фильтр набрать </w:t>
      </w:r>
      <w:r w:rsidRPr="005F6545">
        <w:rPr>
          <w:rFonts w:cs="Times New Roman"/>
          <w:sz w:val="28"/>
          <w:szCs w:val="28"/>
          <w:lang w:val="en-US"/>
        </w:rPr>
        <w:t>ICMP</w:t>
      </w:r>
      <w:r w:rsidRPr="005F6545">
        <w:rPr>
          <w:rFonts w:cs="Times New Roman"/>
          <w:sz w:val="28"/>
          <w:szCs w:val="28"/>
        </w:rPr>
        <w:t xml:space="preserve"> и применить этот фильтр. Если после набора </w:t>
      </w:r>
      <w:proofErr w:type="spellStart"/>
      <w:r w:rsidRPr="005F6545">
        <w:rPr>
          <w:rFonts w:cs="Times New Roman"/>
          <w:sz w:val="28"/>
          <w:szCs w:val="28"/>
        </w:rPr>
        <w:t>icmp</w:t>
      </w:r>
      <w:proofErr w:type="spellEnd"/>
      <w:r w:rsidRPr="005F6545">
        <w:rPr>
          <w:rFonts w:cs="Times New Roman"/>
          <w:sz w:val="28"/>
          <w:szCs w:val="28"/>
        </w:rPr>
        <w:t xml:space="preserve"> набрать символ «.», то откроется окно с возможными вариантами дальнейшего выбора параметров второго уровня.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Дайте команду </w:t>
      </w:r>
      <w:proofErr w:type="spellStart"/>
      <w:r w:rsidRPr="005F6545">
        <w:rPr>
          <w:rFonts w:cs="Times New Roman"/>
          <w:sz w:val="28"/>
          <w:szCs w:val="28"/>
        </w:rPr>
        <w:t>ping</w:t>
      </w:r>
      <w:proofErr w:type="spellEnd"/>
      <w:r w:rsidRPr="005F6545">
        <w:rPr>
          <w:rFonts w:cs="Times New Roman"/>
          <w:sz w:val="28"/>
          <w:szCs w:val="28"/>
        </w:rPr>
        <w:t xml:space="preserve"> на какой-либо узел. Установите фильтр для выбора протокола ARP, в поле IP-адрес назначения которого присутствовал бы набранный </w:t>
      </w:r>
      <w:r w:rsidRPr="005F6545">
        <w:rPr>
          <w:rFonts w:cs="Times New Roman"/>
          <w:sz w:val="28"/>
          <w:szCs w:val="28"/>
          <w:lang w:val="en-US"/>
        </w:rPr>
        <w:t>IP</w:t>
      </w:r>
      <w:r w:rsidRPr="005F6545">
        <w:rPr>
          <w:rFonts w:cs="Times New Roman"/>
          <w:sz w:val="28"/>
          <w:szCs w:val="28"/>
        </w:rPr>
        <w:t>-адрес.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Отберите кадры, содержащие в поле «Протокол» </w:t>
      </w:r>
      <w:r w:rsidRPr="005F6545">
        <w:rPr>
          <w:rFonts w:cs="Times New Roman"/>
          <w:sz w:val="28"/>
          <w:szCs w:val="28"/>
          <w:lang w:val="en-US"/>
        </w:rPr>
        <w:t>IP</w:t>
      </w:r>
      <w:r w:rsidRPr="005F6545">
        <w:rPr>
          <w:rFonts w:cs="Times New Roman"/>
          <w:sz w:val="28"/>
          <w:szCs w:val="28"/>
        </w:rPr>
        <w:t xml:space="preserve">-протокола протокол </w:t>
      </w:r>
      <w:r w:rsidRPr="005F6545">
        <w:rPr>
          <w:rFonts w:cs="Times New Roman"/>
          <w:sz w:val="28"/>
          <w:szCs w:val="28"/>
          <w:lang w:val="en-US"/>
        </w:rPr>
        <w:t>ICMP</w:t>
      </w:r>
      <w:r w:rsidRPr="005F6545">
        <w:rPr>
          <w:rFonts w:cs="Times New Roman"/>
          <w:sz w:val="28"/>
          <w:szCs w:val="28"/>
        </w:rPr>
        <w:t xml:space="preserve">, где адресом назначения является выбранный Вами адрес в команде </w:t>
      </w:r>
      <w:r w:rsidRPr="005F6545">
        <w:rPr>
          <w:rFonts w:cs="Times New Roman"/>
          <w:sz w:val="28"/>
          <w:szCs w:val="28"/>
          <w:lang w:val="en-US"/>
        </w:rPr>
        <w:t>ping</w:t>
      </w:r>
      <w:r w:rsidRPr="005F6545">
        <w:rPr>
          <w:rFonts w:cs="Times New Roman"/>
          <w:sz w:val="28"/>
          <w:szCs w:val="28"/>
        </w:rPr>
        <w:t>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Найдите все пакеты по строке «</w:t>
      </w:r>
      <w:r w:rsidRPr="005F6545">
        <w:rPr>
          <w:rFonts w:cs="Times New Roman"/>
          <w:sz w:val="28"/>
          <w:szCs w:val="28"/>
          <w:lang w:val="en-US"/>
        </w:rPr>
        <w:t>request</w:t>
      </w:r>
      <w:r w:rsidRPr="005F6545">
        <w:rPr>
          <w:rFonts w:cs="Times New Roman"/>
          <w:sz w:val="28"/>
          <w:szCs w:val="28"/>
        </w:rPr>
        <w:t>» в области расшифровки протоколов.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Захватите кадры при копировании файла размером не менее 10кБ с </w:t>
      </w:r>
      <w:r w:rsidRPr="005F6545">
        <w:rPr>
          <w:rFonts w:cs="Times New Roman"/>
          <w:sz w:val="28"/>
          <w:szCs w:val="28"/>
          <w:lang w:val="en-US"/>
        </w:rPr>
        <w:t>ftp</w:t>
      </w:r>
      <w:r w:rsidRPr="005F6545">
        <w:rPr>
          <w:rFonts w:cs="Times New Roman"/>
          <w:sz w:val="28"/>
          <w:szCs w:val="28"/>
        </w:rPr>
        <w:t xml:space="preserve">-сервера. Отключите протоколы, находящиеся выше протокола </w:t>
      </w:r>
      <w:r w:rsidRPr="005F6545">
        <w:rPr>
          <w:rFonts w:cs="Times New Roman"/>
          <w:sz w:val="28"/>
          <w:szCs w:val="28"/>
          <w:lang w:val="en-US"/>
        </w:rPr>
        <w:t>TCP</w:t>
      </w:r>
      <w:r w:rsidRPr="005F6545">
        <w:rPr>
          <w:rFonts w:cs="Times New Roman"/>
          <w:sz w:val="28"/>
          <w:szCs w:val="28"/>
        </w:rPr>
        <w:t xml:space="preserve">, оставьте только протокол </w:t>
      </w:r>
      <w:r w:rsidRPr="005F6545">
        <w:rPr>
          <w:rFonts w:cs="Times New Roman"/>
          <w:sz w:val="28"/>
          <w:szCs w:val="28"/>
          <w:lang w:val="en-US"/>
        </w:rPr>
        <w:t>TCP</w:t>
      </w:r>
      <w:r w:rsidRPr="005F6545">
        <w:rPr>
          <w:rFonts w:cs="Times New Roman"/>
          <w:sz w:val="28"/>
          <w:szCs w:val="28"/>
        </w:rPr>
        <w:t xml:space="preserve">. Проанализируйте, как изменились области, как фрагментировалась дейтаграмма, сколько </w:t>
      </w:r>
      <w:r w:rsidRPr="005F6545">
        <w:rPr>
          <w:rFonts w:cs="Times New Roman"/>
          <w:sz w:val="28"/>
          <w:szCs w:val="28"/>
          <w:lang w:val="en-US"/>
        </w:rPr>
        <w:t>TCP</w:t>
      </w:r>
      <w:r w:rsidRPr="005F6545">
        <w:rPr>
          <w:rFonts w:cs="Times New Roman"/>
          <w:sz w:val="28"/>
          <w:szCs w:val="28"/>
        </w:rPr>
        <w:t>-сегментов получилось и какого размера.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>Захватите кадры при копировании файла 111.</w:t>
      </w:r>
      <w:r w:rsidRPr="005F6545">
        <w:rPr>
          <w:rFonts w:cs="Times New Roman"/>
          <w:sz w:val="28"/>
          <w:szCs w:val="28"/>
          <w:lang w:val="en-US"/>
        </w:rPr>
        <w:t>txt</w:t>
      </w:r>
      <w:r w:rsidRPr="005F6545">
        <w:rPr>
          <w:rFonts w:cs="Times New Roman"/>
          <w:sz w:val="28"/>
          <w:szCs w:val="28"/>
        </w:rPr>
        <w:t xml:space="preserve"> с </w:t>
      </w:r>
      <w:r w:rsidRPr="005F6545">
        <w:rPr>
          <w:rFonts w:cs="Times New Roman"/>
          <w:sz w:val="28"/>
          <w:szCs w:val="28"/>
          <w:lang w:val="en-US"/>
        </w:rPr>
        <w:t>ftp</w:t>
      </w:r>
      <w:r w:rsidRPr="005F6545">
        <w:rPr>
          <w:rFonts w:cs="Times New Roman"/>
          <w:sz w:val="28"/>
          <w:szCs w:val="28"/>
        </w:rPr>
        <w:t>-сервера из директории с заданием для данной лабораторной работы. Найдите в захваченных кадрах переданную структуру каталога, имя передаваемого файла, его содержимое.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Составьте условия отбора, чтобы определить количество </w:t>
      </w:r>
      <w:r w:rsidRPr="005F6545">
        <w:rPr>
          <w:rFonts w:cs="Times New Roman"/>
          <w:sz w:val="28"/>
          <w:szCs w:val="28"/>
          <w:lang w:val="en-US"/>
        </w:rPr>
        <w:t>TCP</w:t>
      </w:r>
      <w:r w:rsidRPr="005F6545">
        <w:rPr>
          <w:rFonts w:cs="Times New Roman"/>
          <w:sz w:val="28"/>
          <w:szCs w:val="28"/>
        </w:rPr>
        <w:t xml:space="preserve">-соединений в захваченных кадрах. 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</w:rPr>
      </w:pPr>
      <w:r w:rsidRPr="005F6545">
        <w:rPr>
          <w:rFonts w:cs="Times New Roman"/>
          <w:sz w:val="28"/>
          <w:szCs w:val="28"/>
        </w:rPr>
        <w:t xml:space="preserve">Изучите пункт меню </w:t>
      </w:r>
      <w:r w:rsidRPr="005F6545">
        <w:rPr>
          <w:rFonts w:cs="Times New Roman"/>
          <w:sz w:val="28"/>
          <w:szCs w:val="28"/>
          <w:lang w:val="en-US"/>
        </w:rPr>
        <w:t>Analyze</w:t>
      </w:r>
      <w:r w:rsidRPr="005F6545">
        <w:rPr>
          <w:rFonts w:cs="Times New Roman"/>
          <w:sz w:val="28"/>
          <w:szCs w:val="28"/>
        </w:rPr>
        <w:t>.</w:t>
      </w:r>
    </w:p>
    <w:p w:rsidR="005F6545" w:rsidRPr="005F6545" w:rsidRDefault="005F6545" w:rsidP="005F6545">
      <w:pPr>
        <w:numPr>
          <w:ilvl w:val="0"/>
          <w:numId w:val="38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lang w:val="en-US"/>
        </w:rPr>
      </w:pPr>
      <w:r w:rsidRPr="005F6545">
        <w:rPr>
          <w:rFonts w:cs="Times New Roman"/>
          <w:sz w:val="28"/>
          <w:szCs w:val="28"/>
        </w:rPr>
        <w:t xml:space="preserve">Откройте статистику сеансов </w:t>
      </w:r>
      <w:r w:rsidRPr="005F6545">
        <w:rPr>
          <w:rFonts w:cs="Times New Roman"/>
          <w:sz w:val="28"/>
          <w:szCs w:val="28"/>
          <w:lang w:val="en-US"/>
        </w:rPr>
        <w:t>TCP</w:t>
      </w:r>
      <w:r w:rsidRPr="005F6545">
        <w:rPr>
          <w:rFonts w:cs="Times New Roman"/>
          <w:sz w:val="28"/>
          <w:szCs w:val="28"/>
        </w:rPr>
        <w:t xml:space="preserve">, выберите первый сеанс из меню </w:t>
      </w:r>
      <w:r w:rsidRPr="005F6545">
        <w:rPr>
          <w:rFonts w:cs="Times New Roman"/>
          <w:sz w:val="28"/>
          <w:szCs w:val="28"/>
          <w:lang w:val="en-US"/>
        </w:rPr>
        <w:t xml:space="preserve">Apply as </w:t>
      </w:r>
      <w:proofErr w:type="gramStart"/>
      <w:r w:rsidRPr="005F6545">
        <w:rPr>
          <w:rFonts w:cs="Times New Roman"/>
          <w:sz w:val="28"/>
          <w:szCs w:val="28"/>
          <w:lang w:val="en-US"/>
        </w:rPr>
        <w:t>Filter  -</w:t>
      </w:r>
      <w:proofErr w:type="gramEnd"/>
      <w:r w:rsidRPr="005F6545">
        <w:rPr>
          <w:rFonts w:cs="Times New Roman"/>
          <w:sz w:val="28"/>
          <w:szCs w:val="28"/>
          <w:lang w:val="en-US"/>
        </w:rPr>
        <w:t>&gt; Selected -&gt; A&lt;-&gt;B.</w:t>
      </w:r>
    </w:p>
    <w:p w:rsidR="007F1968" w:rsidRPr="005F6545" w:rsidRDefault="007F1968" w:rsidP="007F1968">
      <w:pPr>
        <w:rPr>
          <w:rFonts w:cs="Times New Roman"/>
          <w:sz w:val="28"/>
          <w:szCs w:val="28"/>
          <w:lang w:val="en-US"/>
        </w:rPr>
      </w:pPr>
    </w:p>
    <w:p w:rsidR="00992620" w:rsidRPr="0005686A" w:rsidRDefault="00992620" w:rsidP="00992620">
      <w:pPr>
        <w:spacing w:before="100" w:beforeAutospacing="1" w:line="240" w:lineRule="auto"/>
        <w:ind w:left="1416"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992620" w:rsidRPr="0005686A" w:rsidRDefault="00992620" w:rsidP="00992620">
      <w:pPr>
        <w:spacing w:before="100" w:beforeAutospacing="1" w:line="240" w:lineRule="auto"/>
        <w:ind w:left="1416"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992620" w:rsidRDefault="00992620">
      <w:pPr>
        <w:spacing w:after="200"/>
        <w:ind w:firstLine="0"/>
        <w:jc w:val="left"/>
        <w:rPr>
          <w:rFonts w:eastAsia="Times New Roman" w:cs="Times New Roman"/>
          <w:kern w:val="0"/>
          <w:sz w:val="32"/>
          <w:szCs w:val="32"/>
          <w:lang w:eastAsia="ru-RU" w:bidi="ar-SA"/>
        </w:rPr>
        <w:sectPr w:rsidR="00992620" w:rsidSect="00FB4382">
          <w:headerReference w:type="even" r:id="rId14"/>
          <w:pgSz w:w="11906" w:h="16838" w:code="9"/>
          <w:pgMar w:top="1418" w:right="1418" w:bottom="1701" w:left="1418" w:header="851" w:footer="703" w:gutter="0"/>
          <w:cols w:space="708"/>
          <w:docGrid w:linePitch="408"/>
        </w:sectPr>
      </w:pPr>
      <w:bookmarkStart w:id="10" w:name="__RefHeading__27_1391969836"/>
      <w:bookmarkEnd w:id="10"/>
    </w:p>
    <w:p w:rsidR="00992620" w:rsidRDefault="00992620">
      <w:pPr>
        <w:spacing w:after="200"/>
        <w:ind w:firstLine="0"/>
        <w:jc w:val="left"/>
        <w:rPr>
          <w:rFonts w:eastAsia="Times New Roman" w:cs="Times New Roman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kern w:val="0"/>
          <w:sz w:val="32"/>
          <w:szCs w:val="32"/>
          <w:lang w:eastAsia="ru-RU" w:bidi="ar-SA"/>
        </w:rPr>
        <w:br w:type="page"/>
      </w:r>
    </w:p>
    <w:p w:rsidR="00992620" w:rsidRPr="00027CFF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32"/>
          <w:szCs w:val="32"/>
          <w:lang w:eastAsia="ru-RU" w:bidi="ar-SA"/>
        </w:rPr>
      </w:pPr>
    </w:p>
    <w:p w:rsidR="00992620" w:rsidRPr="00027CFF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32"/>
          <w:szCs w:val="32"/>
          <w:lang w:eastAsia="ru-RU" w:bidi="ar-SA"/>
        </w:rPr>
      </w:pPr>
    </w:p>
    <w:p w:rsidR="00992620" w:rsidRPr="00027CFF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32"/>
          <w:szCs w:val="32"/>
          <w:lang w:eastAsia="ru-RU" w:bidi="ar-SA"/>
        </w:rPr>
      </w:pPr>
    </w:p>
    <w:p w:rsidR="00992620" w:rsidRPr="00027CFF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32"/>
          <w:szCs w:val="32"/>
          <w:lang w:eastAsia="ru-RU" w:bidi="ar-SA"/>
        </w:rPr>
      </w:pPr>
    </w:p>
    <w:p w:rsidR="00992620" w:rsidRPr="00027CFF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32"/>
          <w:szCs w:val="32"/>
          <w:lang w:eastAsia="ru-RU" w:bidi="ar-SA"/>
        </w:rPr>
      </w:pPr>
    </w:p>
    <w:p w:rsidR="00992620" w:rsidRPr="00027CFF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32"/>
          <w:szCs w:val="32"/>
          <w:lang w:eastAsia="ru-RU" w:bidi="ar-SA"/>
        </w:rPr>
      </w:pPr>
    </w:p>
    <w:p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992620" w:rsidRDefault="00992620" w:rsidP="00992620">
      <w:pPr>
        <w:jc w:val="center"/>
      </w:pPr>
      <w:r>
        <w:t xml:space="preserve">РАЗРАБОТКА </w:t>
      </w:r>
      <w:r w:rsidR="007F1968">
        <w:t>И УПРАВЛЕНИЕ ТРЕБОВАНИЯМИ К ПРОЕКТУ</w:t>
      </w:r>
      <w:r>
        <w:t>:</w:t>
      </w:r>
    </w:p>
    <w:p w:rsidR="00992620" w:rsidRPr="0005686A" w:rsidRDefault="00D40784" w:rsidP="00992620">
      <w:pPr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>
        <w:t>практикум</w:t>
      </w:r>
      <w:r w:rsidR="00992620">
        <w:t xml:space="preserve"> к выполнению </w:t>
      </w:r>
      <w:r w:rsidR="00992620">
        <w:br/>
        <w:t>лабораторных работ по дисциплин</w:t>
      </w:r>
      <w:r w:rsidR="005F6545">
        <w:t>е</w:t>
      </w:r>
      <w:r w:rsidR="00992620">
        <w:t xml:space="preserve"> </w:t>
      </w:r>
      <w:r w:rsidR="00992620">
        <w:br/>
        <w:t>«</w:t>
      </w:r>
      <w:r w:rsidR="005F6545">
        <w:t>Информационная безопасность</w:t>
      </w:r>
      <w:r w:rsidR="007F1968">
        <w:t>»</w:t>
      </w:r>
    </w:p>
    <w:p w:rsidR="00992620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992620" w:rsidRPr="0005686A" w:rsidRDefault="007F1968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>
        <w:rPr>
          <w:rFonts w:eastAsia="Times New Roman" w:cs="Times New Roman"/>
          <w:kern w:val="0"/>
          <w:szCs w:val="30"/>
          <w:lang w:eastAsia="ru-RU" w:bidi="ar-SA"/>
        </w:rPr>
        <w:t>Составитель</w:t>
      </w:r>
      <w:r w:rsidR="00992620" w:rsidRPr="0005686A">
        <w:rPr>
          <w:rFonts w:eastAsia="Times New Roman" w:cs="Times New Roman"/>
          <w:kern w:val="0"/>
          <w:szCs w:val="30"/>
          <w:lang w:eastAsia="ru-RU" w:bidi="ar-SA"/>
        </w:rPr>
        <w:t xml:space="preserve"> </w:t>
      </w:r>
      <w:r w:rsidR="005F6545">
        <w:rPr>
          <w:rFonts w:eastAsia="Times New Roman" w:cs="Times New Roman"/>
          <w:kern w:val="0"/>
          <w:szCs w:val="30"/>
          <w:lang w:eastAsia="ru-RU" w:bidi="ar-SA"/>
        </w:rPr>
        <w:t>МЫТАРЕВ</w:t>
      </w:r>
      <w:r w:rsidR="00992620" w:rsidRPr="0005686A">
        <w:rPr>
          <w:rFonts w:eastAsia="Times New Roman" w:cs="Times New Roman"/>
          <w:kern w:val="0"/>
          <w:szCs w:val="30"/>
          <w:lang w:eastAsia="ru-RU" w:bidi="ar-SA"/>
        </w:rPr>
        <w:t xml:space="preserve"> </w:t>
      </w:r>
      <w:r w:rsidR="005F6545">
        <w:rPr>
          <w:rFonts w:eastAsia="Times New Roman" w:cs="Times New Roman"/>
          <w:kern w:val="0"/>
          <w:szCs w:val="30"/>
          <w:lang w:eastAsia="ru-RU" w:bidi="ar-SA"/>
        </w:rPr>
        <w:t>Павел</w:t>
      </w:r>
      <w:r w:rsidR="00992620" w:rsidRPr="0005686A">
        <w:rPr>
          <w:rFonts w:eastAsia="Times New Roman" w:cs="Times New Roman"/>
          <w:kern w:val="0"/>
          <w:szCs w:val="30"/>
          <w:lang w:eastAsia="ru-RU" w:bidi="ar-SA"/>
        </w:rPr>
        <w:t xml:space="preserve"> Владимиров</w:t>
      </w:r>
      <w:r w:rsidR="005F6545">
        <w:rPr>
          <w:rFonts w:eastAsia="Times New Roman" w:cs="Times New Roman"/>
          <w:kern w:val="0"/>
          <w:szCs w:val="30"/>
          <w:lang w:eastAsia="ru-RU" w:bidi="ar-SA"/>
        </w:rPr>
        <w:t>ич</w:t>
      </w:r>
    </w:p>
    <w:p w:rsidR="00992620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proofErr w:type="spellStart"/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>Усл</w:t>
      </w:r>
      <w:proofErr w:type="spellEnd"/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 xml:space="preserve">. </w:t>
      </w:r>
      <w:proofErr w:type="spellStart"/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>печ</w:t>
      </w:r>
      <w:proofErr w:type="spellEnd"/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 xml:space="preserve">. л. </w:t>
      </w:r>
      <w:r w:rsidR="007F1968">
        <w:rPr>
          <w:rFonts w:eastAsia="Times New Roman" w:cs="Times New Roman"/>
          <w:kern w:val="0"/>
          <w:sz w:val="27"/>
          <w:szCs w:val="27"/>
          <w:lang w:eastAsia="ru-RU" w:bidi="ar-SA"/>
        </w:rPr>
        <w:t>2</w:t>
      </w:r>
    </w:p>
    <w:p w:rsidR="00992620" w:rsidRPr="0005686A" w:rsidRDefault="00992620" w:rsidP="00992620">
      <w:pPr>
        <w:spacing w:before="100" w:before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992620" w:rsidRPr="0005686A" w:rsidRDefault="00992620" w:rsidP="00992620">
      <w:pPr>
        <w:spacing w:before="100" w:beforeAutospacing="1" w:line="240" w:lineRule="auto"/>
        <w:ind w:firstLine="0"/>
        <w:jc w:val="center"/>
      </w:pPr>
      <w:r w:rsidRPr="0005686A">
        <w:rPr>
          <w:rFonts w:eastAsia="Times New Roman" w:cs="Times New Roman"/>
          <w:kern w:val="0"/>
          <w:sz w:val="27"/>
          <w:szCs w:val="27"/>
          <w:lang w:eastAsia="ru-RU" w:bidi="ar-SA"/>
        </w:rPr>
        <w:t>УлГТУ, 432027, г. Ульяновск, ул. Сев. Венец, д. 32.</w:t>
      </w:r>
    </w:p>
    <w:p w:rsidR="00992620" w:rsidRPr="00992620" w:rsidRDefault="00992620" w:rsidP="00992620">
      <w:pPr>
        <w:rPr>
          <w:lang w:eastAsia="ru-RU" w:bidi="ar-SA"/>
        </w:rPr>
      </w:pPr>
    </w:p>
    <w:sectPr w:rsidR="00992620" w:rsidRPr="00992620" w:rsidSect="00992620">
      <w:headerReference w:type="default" r:id="rId15"/>
      <w:type w:val="continuous"/>
      <w:pgSz w:w="11906" w:h="16838" w:code="9"/>
      <w:pgMar w:top="1418" w:right="1134" w:bottom="1418" w:left="1134" w:header="851" w:footer="1077" w:gutter="0"/>
      <w:cols w:space="708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039" w:rsidRDefault="00CB3039" w:rsidP="00543439">
      <w:pPr>
        <w:spacing w:line="240" w:lineRule="auto"/>
      </w:pPr>
      <w:r>
        <w:separator/>
      </w:r>
    </w:p>
    <w:p w:rsidR="00CB3039" w:rsidRDefault="00CB3039"/>
  </w:endnote>
  <w:endnote w:type="continuationSeparator" w:id="0">
    <w:p w:rsidR="00CB3039" w:rsidRDefault="00CB3039" w:rsidP="00543439">
      <w:pPr>
        <w:spacing w:line="240" w:lineRule="auto"/>
      </w:pPr>
      <w:r>
        <w:continuationSeparator/>
      </w:r>
    </w:p>
    <w:p w:rsidR="00CB3039" w:rsidRDefault="00CB3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47F" w:rsidRDefault="003C747F">
    <w:pPr>
      <w:pStyle w:val="a5"/>
      <w:jc w:val="right"/>
    </w:pPr>
  </w:p>
  <w:p w:rsidR="003C747F" w:rsidRDefault="003C74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0697847"/>
      <w:docPartObj>
        <w:docPartGallery w:val="Page Numbers (Bottom of Page)"/>
        <w:docPartUnique/>
      </w:docPartObj>
    </w:sdtPr>
    <w:sdtContent>
      <w:p w:rsidR="003C747F" w:rsidRDefault="003C747F" w:rsidP="003824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436">
          <w:rPr>
            <w:noProof/>
          </w:rPr>
          <w:t>15</w:t>
        </w:r>
        <w:r>
          <w:fldChar w:fldCharType="end"/>
        </w:r>
      </w:p>
    </w:sdtContent>
  </w:sdt>
  <w:p w:rsidR="003C747F" w:rsidRDefault="003C747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2480153"/>
      <w:docPartObj>
        <w:docPartGallery w:val="Page Numbers (Bottom of Page)"/>
        <w:docPartUnique/>
      </w:docPartObj>
    </w:sdtPr>
    <w:sdtContent>
      <w:p w:rsidR="003C747F" w:rsidRDefault="003C747F" w:rsidP="003824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436">
          <w:rPr>
            <w:noProof/>
          </w:rPr>
          <w:t>4</w:t>
        </w:r>
        <w:r>
          <w:fldChar w:fldCharType="end"/>
        </w:r>
      </w:p>
    </w:sdtContent>
  </w:sdt>
  <w:p w:rsidR="003C747F" w:rsidRDefault="003C74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039" w:rsidRDefault="00CB3039" w:rsidP="00543439">
      <w:pPr>
        <w:spacing w:line="240" w:lineRule="auto"/>
      </w:pPr>
      <w:r>
        <w:separator/>
      </w:r>
    </w:p>
    <w:p w:rsidR="00CB3039" w:rsidRDefault="00CB3039"/>
  </w:footnote>
  <w:footnote w:type="continuationSeparator" w:id="0">
    <w:p w:rsidR="00CB3039" w:rsidRDefault="00CB3039" w:rsidP="00543439">
      <w:pPr>
        <w:spacing w:line="240" w:lineRule="auto"/>
      </w:pPr>
      <w:r>
        <w:continuationSeparator/>
      </w:r>
    </w:p>
    <w:p w:rsidR="00CB3039" w:rsidRDefault="00CB30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47F" w:rsidRPr="002D3296" w:rsidRDefault="003C747F" w:rsidP="002D32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47F" w:rsidRPr="00992620" w:rsidRDefault="003C747F" w:rsidP="009926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/>
        <w:iCs/>
        <w:lang w:val="en-U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cs="Symbol"/>
        <w:color w:val="auto"/>
        <w:sz w:val="28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cs="Symbol"/>
        <w:sz w:val="28"/>
        <w:szCs w:val="2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cs="Symbol"/>
        <w:color w:val="auto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8"/>
        <w:lang w:val="ru-RU"/>
      </w:r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19" w15:restartNumberingAfterBreak="0">
    <w:nsid w:val="00000014"/>
    <w:multiLevelType w:val="singleLevel"/>
    <w:tmpl w:val="00000014"/>
    <w:name w:val="WW8Num23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  <w:sz w:val="24"/>
        <w:szCs w:val="24"/>
      </w:rPr>
    </w:lvl>
  </w:abstractNum>
  <w:abstractNum w:abstractNumId="20" w15:restartNumberingAfterBreak="0">
    <w:nsid w:val="00000015"/>
    <w:multiLevelType w:val="multilevel"/>
    <w:tmpl w:val="00000015"/>
    <w:name w:val="WW8Num2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0000016"/>
    <w:multiLevelType w:val="multilevel"/>
    <w:tmpl w:val="00000016"/>
    <w:name w:val="WW8Num25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Courier New"/>
      </w:rPr>
    </w:lvl>
    <w:lvl w:ilvl="2">
      <w:start w:val="2"/>
      <w:numFmt w:val="decimal"/>
      <w:lvlText w:val="%3"/>
      <w:lvlJc w:val="left"/>
      <w:pPr>
        <w:tabs>
          <w:tab w:val="num" w:pos="2264"/>
        </w:tabs>
        <w:ind w:left="226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lef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left"/>
      <w:pPr>
        <w:tabs>
          <w:tab w:val="num" w:pos="6404"/>
        </w:tabs>
        <w:ind w:left="6404" w:hanging="180"/>
      </w:pPr>
    </w:lvl>
  </w:abstractNum>
  <w:abstractNum w:abstractNumId="22" w15:restartNumberingAfterBreak="0">
    <w:nsid w:val="00000017"/>
    <w:multiLevelType w:val="singleLevel"/>
    <w:tmpl w:val="00000017"/>
    <w:name w:val="WW8Num2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3" w15:restartNumberingAfterBreak="0">
    <w:nsid w:val="00000018"/>
    <w:multiLevelType w:val="singleLevel"/>
    <w:tmpl w:val="00000018"/>
    <w:name w:val="WW8Num27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4" w15:restartNumberingAfterBreak="0">
    <w:nsid w:val="00000019"/>
    <w:multiLevelType w:val="singleLevel"/>
    <w:tmpl w:val="00000019"/>
    <w:name w:val="WW8Num2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5" w15:restartNumberingAfterBreak="0">
    <w:nsid w:val="0000001A"/>
    <w:multiLevelType w:val="multi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b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b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b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b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b/>
        <w:bCs/>
      </w:rPr>
    </w:lvl>
  </w:abstractNum>
  <w:abstractNum w:abstractNumId="26" w15:restartNumberingAfterBreak="0">
    <w:nsid w:val="0000001B"/>
    <w:multiLevelType w:val="multilevel"/>
    <w:tmpl w:val="0000001B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8" w15:restartNumberingAfterBreak="0">
    <w:nsid w:val="0000001D"/>
    <w:multiLevelType w:val="multilevel"/>
    <w:tmpl w:val="0000001D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0000001F"/>
    <w:multiLevelType w:val="multilevel"/>
    <w:tmpl w:val="0000001F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00000020"/>
    <w:multiLevelType w:val="multilevel"/>
    <w:tmpl w:val="00000020"/>
    <w:name w:val="WW8Num3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6" w15:restartNumberingAfterBreak="0">
    <w:nsid w:val="00000025"/>
    <w:multiLevelType w:val="multilevel"/>
    <w:tmpl w:val="00000025"/>
    <w:name w:val="WW8Num40"/>
    <w:lvl w:ilvl="0">
      <w:start w:val="1"/>
      <w:numFmt w:val="bullet"/>
      <w:lvlText w:val=""/>
      <w:lvlJc w:val="left"/>
      <w:pPr>
        <w:tabs>
          <w:tab w:val="num" w:pos="708"/>
        </w:tabs>
        <w:ind w:left="708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8"/>
        </w:tabs>
        <w:ind w:left="1788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8"/>
        </w:tabs>
        <w:ind w:left="2868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/>
      </w:rPr>
    </w:lvl>
  </w:abstractNum>
  <w:abstractNum w:abstractNumId="37" w15:restartNumberingAfterBreak="0">
    <w:nsid w:val="00000026"/>
    <w:multiLevelType w:val="multilevel"/>
    <w:tmpl w:val="00000026"/>
    <w:name w:val="WW8Num41"/>
    <w:lvl w:ilvl="0">
      <w:start w:val="1"/>
      <w:numFmt w:val="bullet"/>
      <w:lvlText w:val=""/>
      <w:lvlJc w:val="left"/>
      <w:pPr>
        <w:tabs>
          <w:tab w:val="num" w:pos="696"/>
        </w:tabs>
        <w:ind w:left="696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56"/>
        </w:tabs>
        <w:ind w:left="105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16"/>
        </w:tabs>
        <w:ind w:left="1416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76"/>
        </w:tabs>
        <w:ind w:left="1776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56"/>
        </w:tabs>
        <w:ind w:left="2856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</w:abstractNum>
  <w:abstractNum w:abstractNumId="38" w15:restartNumberingAfterBreak="0">
    <w:nsid w:val="00000027"/>
    <w:multiLevelType w:val="multilevel"/>
    <w:tmpl w:val="00000027"/>
    <w:name w:val="WW8Num42"/>
    <w:lvl w:ilvl="0">
      <w:start w:val="1"/>
      <w:numFmt w:val="bullet"/>
      <w:lvlText w:val=""/>
      <w:lvlJc w:val="left"/>
      <w:pPr>
        <w:tabs>
          <w:tab w:val="num" w:pos="708"/>
        </w:tabs>
        <w:ind w:left="708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8"/>
        </w:tabs>
        <w:ind w:left="1788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8"/>
        </w:tabs>
        <w:ind w:left="2868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/>
      </w:rPr>
    </w:lvl>
  </w:abstractNum>
  <w:abstractNum w:abstractNumId="39" w15:restartNumberingAfterBreak="0">
    <w:nsid w:val="027A3DD1"/>
    <w:multiLevelType w:val="hybridMultilevel"/>
    <w:tmpl w:val="F140A3DE"/>
    <w:lvl w:ilvl="0" w:tplc="631C8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0451448F"/>
    <w:multiLevelType w:val="hybridMultilevel"/>
    <w:tmpl w:val="C5420DDA"/>
    <w:lvl w:ilvl="0" w:tplc="90AE08D4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5205E2A"/>
    <w:multiLevelType w:val="hybridMultilevel"/>
    <w:tmpl w:val="586C92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059D01FF"/>
    <w:multiLevelType w:val="multilevel"/>
    <w:tmpl w:val="98D0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7130B5B"/>
    <w:multiLevelType w:val="multilevel"/>
    <w:tmpl w:val="C124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0B4D5A"/>
    <w:multiLevelType w:val="multilevel"/>
    <w:tmpl w:val="5E80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2C5D29"/>
    <w:multiLevelType w:val="multilevel"/>
    <w:tmpl w:val="7A66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841BCB"/>
    <w:multiLevelType w:val="hybridMultilevel"/>
    <w:tmpl w:val="DC183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165C0341"/>
    <w:multiLevelType w:val="multilevel"/>
    <w:tmpl w:val="F6F4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4062A3"/>
    <w:multiLevelType w:val="hybridMultilevel"/>
    <w:tmpl w:val="B4747F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1AB24817"/>
    <w:multiLevelType w:val="hybridMultilevel"/>
    <w:tmpl w:val="70888116"/>
    <w:lvl w:ilvl="0" w:tplc="BD8AF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 w15:restartNumberingAfterBreak="0">
    <w:nsid w:val="261410DB"/>
    <w:multiLevelType w:val="multilevel"/>
    <w:tmpl w:val="9618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C172637"/>
    <w:multiLevelType w:val="multilevel"/>
    <w:tmpl w:val="6A5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104705"/>
    <w:multiLevelType w:val="hybridMultilevel"/>
    <w:tmpl w:val="BA781BBA"/>
    <w:lvl w:ilvl="0" w:tplc="90AE08D4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2ED70B2"/>
    <w:multiLevelType w:val="multilevel"/>
    <w:tmpl w:val="3C7E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B26360"/>
    <w:multiLevelType w:val="multilevel"/>
    <w:tmpl w:val="4C26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C27F52"/>
    <w:multiLevelType w:val="multilevel"/>
    <w:tmpl w:val="6B00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F5512D"/>
    <w:multiLevelType w:val="hybridMultilevel"/>
    <w:tmpl w:val="DA30EC7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 w15:restartNumberingAfterBreak="0">
    <w:nsid w:val="39385A57"/>
    <w:multiLevelType w:val="multilevel"/>
    <w:tmpl w:val="0C7A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AC0B7C"/>
    <w:multiLevelType w:val="multilevel"/>
    <w:tmpl w:val="79A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2432E0"/>
    <w:multiLevelType w:val="multilevel"/>
    <w:tmpl w:val="0C52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AD38DD"/>
    <w:multiLevelType w:val="multilevel"/>
    <w:tmpl w:val="635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DD57FA"/>
    <w:multiLevelType w:val="hybridMultilevel"/>
    <w:tmpl w:val="9678EBF6"/>
    <w:lvl w:ilvl="0" w:tplc="96420F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43970FD"/>
    <w:multiLevelType w:val="hybridMultilevel"/>
    <w:tmpl w:val="B2142226"/>
    <w:lvl w:ilvl="0" w:tplc="26D05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46EA5303"/>
    <w:multiLevelType w:val="multilevel"/>
    <w:tmpl w:val="E0B4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756FF9"/>
    <w:multiLevelType w:val="multilevel"/>
    <w:tmpl w:val="00DE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B60515"/>
    <w:multiLevelType w:val="hybridMultilevel"/>
    <w:tmpl w:val="0CAC7D0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6" w15:restartNumberingAfterBreak="0">
    <w:nsid w:val="4FB771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7" w15:restartNumberingAfterBreak="0">
    <w:nsid w:val="51F60E2A"/>
    <w:multiLevelType w:val="hybridMultilevel"/>
    <w:tmpl w:val="1F961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3ED7378"/>
    <w:multiLevelType w:val="multilevel"/>
    <w:tmpl w:val="1462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E46400"/>
    <w:multiLevelType w:val="hybridMultilevel"/>
    <w:tmpl w:val="3DE02E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81860CA"/>
    <w:multiLevelType w:val="multilevel"/>
    <w:tmpl w:val="02FC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920504"/>
    <w:multiLevelType w:val="multilevel"/>
    <w:tmpl w:val="2DB2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652A87"/>
    <w:multiLevelType w:val="multilevel"/>
    <w:tmpl w:val="DA30E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3" w15:restartNumberingAfterBreak="0">
    <w:nsid w:val="680F50E3"/>
    <w:multiLevelType w:val="multilevel"/>
    <w:tmpl w:val="C080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C85DD5"/>
    <w:multiLevelType w:val="multilevel"/>
    <w:tmpl w:val="FF08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213972"/>
    <w:multiLevelType w:val="hybridMultilevel"/>
    <w:tmpl w:val="0ED2E568"/>
    <w:lvl w:ilvl="0" w:tplc="90AE08D4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CE0112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7" w15:restartNumberingAfterBreak="0">
    <w:nsid w:val="75283DC3"/>
    <w:multiLevelType w:val="hybridMultilevel"/>
    <w:tmpl w:val="A6047654"/>
    <w:lvl w:ilvl="0" w:tplc="631C8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4"/>
  </w:num>
  <w:num w:numId="2">
    <w:abstractNumId w:val="53"/>
  </w:num>
  <w:num w:numId="3">
    <w:abstractNumId w:val="55"/>
  </w:num>
  <w:num w:numId="4">
    <w:abstractNumId w:val="54"/>
  </w:num>
  <w:num w:numId="5">
    <w:abstractNumId w:val="47"/>
  </w:num>
  <w:num w:numId="6">
    <w:abstractNumId w:val="73"/>
  </w:num>
  <w:num w:numId="7">
    <w:abstractNumId w:val="45"/>
  </w:num>
  <w:num w:numId="8">
    <w:abstractNumId w:val="71"/>
  </w:num>
  <w:num w:numId="9">
    <w:abstractNumId w:val="59"/>
  </w:num>
  <w:num w:numId="10">
    <w:abstractNumId w:val="44"/>
  </w:num>
  <w:num w:numId="11">
    <w:abstractNumId w:val="51"/>
  </w:num>
  <w:num w:numId="12">
    <w:abstractNumId w:val="42"/>
  </w:num>
  <w:num w:numId="13">
    <w:abstractNumId w:val="70"/>
  </w:num>
  <w:num w:numId="14">
    <w:abstractNumId w:val="68"/>
  </w:num>
  <w:num w:numId="15">
    <w:abstractNumId w:val="64"/>
  </w:num>
  <w:num w:numId="16">
    <w:abstractNumId w:val="57"/>
  </w:num>
  <w:num w:numId="17">
    <w:abstractNumId w:val="58"/>
  </w:num>
  <w:num w:numId="18">
    <w:abstractNumId w:val="60"/>
  </w:num>
  <w:num w:numId="19">
    <w:abstractNumId w:val="63"/>
  </w:num>
  <w:num w:numId="20">
    <w:abstractNumId w:val="50"/>
  </w:num>
  <w:num w:numId="21">
    <w:abstractNumId w:val="43"/>
  </w:num>
  <w:num w:numId="22">
    <w:abstractNumId w:val="76"/>
  </w:num>
  <w:num w:numId="23">
    <w:abstractNumId w:val="76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5">
    <w:abstractNumId w:val="66"/>
  </w:num>
  <w:num w:numId="26">
    <w:abstractNumId w:val="48"/>
  </w:num>
  <w:num w:numId="27">
    <w:abstractNumId w:val="67"/>
  </w:num>
  <w:num w:numId="28">
    <w:abstractNumId w:val="77"/>
  </w:num>
  <w:num w:numId="29">
    <w:abstractNumId w:val="39"/>
  </w:num>
  <w:num w:numId="30">
    <w:abstractNumId w:val="49"/>
  </w:num>
  <w:num w:numId="31">
    <w:abstractNumId w:val="65"/>
  </w:num>
  <w:num w:numId="32">
    <w:abstractNumId w:val="56"/>
  </w:num>
  <w:num w:numId="33">
    <w:abstractNumId w:val="72"/>
  </w:num>
  <w:num w:numId="34">
    <w:abstractNumId w:val="61"/>
  </w:num>
  <w:num w:numId="35">
    <w:abstractNumId w:val="46"/>
  </w:num>
  <w:num w:numId="36">
    <w:abstractNumId w:val="69"/>
  </w:num>
  <w:num w:numId="37">
    <w:abstractNumId w:val="62"/>
  </w:num>
  <w:num w:numId="38">
    <w:abstractNumId w:val="41"/>
  </w:num>
  <w:num w:numId="39">
    <w:abstractNumId w:val="40"/>
  </w:num>
  <w:num w:numId="40">
    <w:abstractNumId w:val="75"/>
  </w:num>
  <w:num w:numId="41">
    <w:abstractNumId w:val="5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39"/>
    <w:rsid w:val="00027CFF"/>
    <w:rsid w:val="00032DB9"/>
    <w:rsid w:val="0004074F"/>
    <w:rsid w:val="00043029"/>
    <w:rsid w:val="000749BA"/>
    <w:rsid w:val="00075055"/>
    <w:rsid w:val="00076D1D"/>
    <w:rsid w:val="000909D0"/>
    <w:rsid w:val="000976B2"/>
    <w:rsid w:val="000B54CB"/>
    <w:rsid w:val="000D17F7"/>
    <w:rsid w:val="000E1D69"/>
    <w:rsid w:val="000F3055"/>
    <w:rsid w:val="00107D17"/>
    <w:rsid w:val="001141DE"/>
    <w:rsid w:val="00115B57"/>
    <w:rsid w:val="001165FF"/>
    <w:rsid w:val="00123DE1"/>
    <w:rsid w:val="0013210C"/>
    <w:rsid w:val="00152D1C"/>
    <w:rsid w:val="00153518"/>
    <w:rsid w:val="00154560"/>
    <w:rsid w:val="00170177"/>
    <w:rsid w:val="00191530"/>
    <w:rsid w:val="00195505"/>
    <w:rsid w:val="00195C41"/>
    <w:rsid w:val="001A0357"/>
    <w:rsid w:val="001B6F93"/>
    <w:rsid w:val="001D455E"/>
    <w:rsid w:val="001D6C9F"/>
    <w:rsid w:val="001E5E15"/>
    <w:rsid w:val="001F5F30"/>
    <w:rsid w:val="00220E13"/>
    <w:rsid w:val="0022320D"/>
    <w:rsid w:val="00227C8B"/>
    <w:rsid w:val="0028031C"/>
    <w:rsid w:val="00282000"/>
    <w:rsid w:val="00291A79"/>
    <w:rsid w:val="002A04D2"/>
    <w:rsid w:val="002A4E8C"/>
    <w:rsid w:val="002C0A5F"/>
    <w:rsid w:val="002D0C7E"/>
    <w:rsid w:val="002D3296"/>
    <w:rsid w:val="002D5BAF"/>
    <w:rsid w:val="00332AA2"/>
    <w:rsid w:val="00340C85"/>
    <w:rsid w:val="00350507"/>
    <w:rsid w:val="003575C3"/>
    <w:rsid w:val="00382401"/>
    <w:rsid w:val="003C45EF"/>
    <w:rsid w:val="003C747F"/>
    <w:rsid w:val="003E46D1"/>
    <w:rsid w:val="003E7DCC"/>
    <w:rsid w:val="003F7597"/>
    <w:rsid w:val="00411C13"/>
    <w:rsid w:val="00422104"/>
    <w:rsid w:val="00422BD9"/>
    <w:rsid w:val="004555FC"/>
    <w:rsid w:val="00462869"/>
    <w:rsid w:val="0046672E"/>
    <w:rsid w:val="004A2595"/>
    <w:rsid w:val="004B43AC"/>
    <w:rsid w:val="004D2A03"/>
    <w:rsid w:val="004D42CD"/>
    <w:rsid w:val="004D496F"/>
    <w:rsid w:val="004D78F3"/>
    <w:rsid w:val="00500B60"/>
    <w:rsid w:val="0050210D"/>
    <w:rsid w:val="00520E43"/>
    <w:rsid w:val="0052366B"/>
    <w:rsid w:val="00523FB3"/>
    <w:rsid w:val="00537A6F"/>
    <w:rsid w:val="00543439"/>
    <w:rsid w:val="00543DCE"/>
    <w:rsid w:val="00547BEA"/>
    <w:rsid w:val="00555F05"/>
    <w:rsid w:val="00577BB9"/>
    <w:rsid w:val="00584CAB"/>
    <w:rsid w:val="00586F6E"/>
    <w:rsid w:val="005B3AA2"/>
    <w:rsid w:val="005C5D87"/>
    <w:rsid w:val="005D3061"/>
    <w:rsid w:val="005F6545"/>
    <w:rsid w:val="00601B5C"/>
    <w:rsid w:val="00605730"/>
    <w:rsid w:val="00610CAC"/>
    <w:rsid w:val="00620D63"/>
    <w:rsid w:val="00626EC9"/>
    <w:rsid w:val="00652E25"/>
    <w:rsid w:val="00675856"/>
    <w:rsid w:val="00682E3B"/>
    <w:rsid w:val="00690EC7"/>
    <w:rsid w:val="00691F10"/>
    <w:rsid w:val="00692C0F"/>
    <w:rsid w:val="006D052E"/>
    <w:rsid w:val="006D5231"/>
    <w:rsid w:val="006E6F1B"/>
    <w:rsid w:val="006F6CE1"/>
    <w:rsid w:val="00732109"/>
    <w:rsid w:val="00734BBB"/>
    <w:rsid w:val="00745445"/>
    <w:rsid w:val="00745CE9"/>
    <w:rsid w:val="007464C9"/>
    <w:rsid w:val="00746BF2"/>
    <w:rsid w:val="00773808"/>
    <w:rsid w:val="007864CC"/>
    <w:rsid w:val="00792655"/>
    <w:rsid w:val="00793759"/>
    <w:rsid w:val="007A1D24"/>
    <w:rsid w:val="007B22D9"/>
    <w:rsid w:val="007D7075"/>
    <w:rsid w:val="007F1968"/>
    <w:rsid w:val="007F595B"/>
    <w:rsid w:val="00831CD3"/>
    <w:rsid w:val="008461D6"/>
    <w:rsid w:val="00851141"/>
    <w:rsid w:val="0086293A"/>
    <w:rsid w:val="00863AD4"/>
    <w:rsid w:val="0087305C"/>
    <w:rsid w:val="0089016A"/>
    <w:rsid w:val="008A68A7"/>
    <w:rsid w:val="008B07D5"/>
    <w:rsid w:val="008E5583"/>
    <w:rsid w:val="008E6AF4"/>
    <w:rsid w:val="0090055A"/>
    <w:rsid w:val="00904154"/>
    <w:rsid w:val="00915B58"/>
    <w:rsid w:val="009240BE"/>
    <w:rsid w:val="009248BA"/>
    <w:rsid w:val="00930371"/>
    <w:rsid w:val="00936CCB"/>
    <w:rsid w:val="00942BB5"/>
    <w:rsid w:val="00945CB7"/>
    <w:rsid w:val="0095368C"/>
    <w:rsid w:val="00974E11"/>
    <w:rsid w:val="0097596B"/>
    <w:rsid w:val="00992620"/>
    <w:rsid w:val="009B3FAB"/>
    <w:rsid w:val="009D45C8"/>
    <w:rsid w:val="009D5C5E"/>
    <w:rsid w:val="009F2436"/>
    <w:rsid w:val="009F3CAB"/>
    <w:rsid w:val="009F3F53"/>
    <w:rsid w:val="00A01B3F"/>
    <w:rsid w:val="00A03972"/>
    <w:rsid w:val="00A10B1F"/>
    <w:rsid w:val="00A13A90"/>
    <w:rsid w:val="00A23736"/>
    <w:rsid w:val="00A27C55"/>
    <w:rsid w:val="00A32414"/>
    <w:rsid w:val="00A521B8"/>
    <w:rsid w:val="00A7177C"/>
    <w:rsid w:val="00A82EED"/>
    <w:rsid w:val="00A861DB"/>
    <w:rsid w:val="00A90C44"/>
    <w:rsid w:val="00AC1AD5"/>
    <w:rsid w:val="00AC3A2D"/>
    <w:rsid w:val="00AC78CE"/>
    <w:rsid w:val="00AF3FEB"/>
    <w:rsid w:val="00B1234C"/>
    <w:rsid w:val="00B23D3C"/>
    <w:rsid w:val="00B25FB6"/>
    <w:rsid w:val="00B5203C"/>
    <w:rsid w:val="00B53160"/>
    <w:rsid w:val="00B66B27"/>
    <w:rsid w:val="00B93314"/>
    <w:rsid w:val="00B937A9"/>
    <w:rsid w:val="00B96061"/>
    <w:rsid w:val="00BA2581"/>
    <w:rsid w:val="00BA6C1E"/>
    <w:rsid w:val="00BB0C74"/>
    <w:rsid w:val="00BB1B8F"/>
    <w:rsid w:val="00BC1190"/>
    <w:rsid w:val="00BC1812"/>
    <w:rsid w:val="00BC7422"/>
    <w:rsid w:val="00BD49A6"/>
    <w:rsid w:val="00BD69A3"/>
    <w:rsid w:val="00BE0D25"/>
    <w:rsid w:val="00BE76A7"/>
    <w:rsid w:val="00BF0A0F"/>
    <w:rsid w:val="00BF6C65"/>
    <w:rsid w:val="00C44A99"/>
    <w:rsid w:val="00C52342"/>
    <w:rsid w:val="00C711B2"/>
    <w:rsid w:val="00C84E9F"/>
    <w:rsid w:val="00CA48D8"/>
    <w:rsid w:val="00CA4923"/>
    <w:rsid w:val="00CB23A6"/>
    <w:rsid w:val="00CB3039"/>
    <w:rsid w:val="00CB6D30"/>
    <w:rsid w:val="00CD7D85"/>
    <w:rsid w:val="00CE6892"/>
    <w:rsid w:val="00CF2345"/>
    <w:rsid w:val="00CF7438"/>
    <w:rsid w:val="00D0384F"/>
    <w:rsid w:val="00D22978"/>
    <w:rsid w:val="00D40784"/>
    <w:rsid w:val="00D4171C"/>
    <w:rsid w:val="00D459F2"/>
    <w:rsid w:val="00D57AB9"/>
    <w:rsid w:val="00D83C1A"/>
    <w:rsid w:val="00D97518"/>
    <w:rsid w:val="00DA0E4D"/>
    <w:rsid w:val="00DE07AC"/>
    <w:rsid w:val="00E02C46"/>
    <w:rsid w:val="00E1400E"/>
    <w:rsid w:val="00E53C08"/>
    <w:rsid w:val="00E5742B"/>
    <w:rsid w:val="00E866B6"/>
    <w:rsid w:val="00E974C0"/>
    <w:rsid w:val="00EC30E7"/>
    <w:rsid w:val="00ED03F2"/>
    <w:rsid w:val="00EF5289"/>
    <w:rsid w:val="00F013DF"/>
    <w:rsid w:val="00F01BB1"/>
    <w:rsid w:val="00F073B0"/>
    <w:rsid w:val="00F118B3"/>
    <w:rsid w:val="00F31D9B"/>
    <w:rsid w:val="00F4756B"/>
    <w:rsid w:val="00F7194F"/>
    <w:rsid w:val="00F7587A"/>
    <w:rsid w:val="00FB4382"/>
    <w:rsid w:val="00FC2EA9"/>
    <w:rsid w:val="00FE0F31"/>
    <w:rsid w:val="00FE6374"/>
    <w:rsid w:val="00FF3033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4EAFB"/>
  <w15:docId w15:val="{3CAAA7F7-32F6-4D75-84C7-4555026E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154"/>
    <w:pPr>
      <w:spacing w:after="0" w:line="312" w:lineRule="auto"/>
      <w:ind w:firstLine="567"/>
      <w:jc w:val="both"/>
    </w:pPr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paragraph" w:styleId="1">
    <w:name w:val="heading 1"/>
    <w:basedOn w:val="a"/>
    <w:next w:val="a"/>
    <w:link w:val="10"/>
    <w:qFormat/>
    <w:rsid w:val="00601B5C"/>
    <w:pPr>
      <w:keepNext/>
      <w:pageBreakBefore/>
      <w:tabs>
        <w:tab w:val="num" w:pos="0"/>
      </w:tabs>
      <w:spacing w:before="238" w:after="119"/>
      <w:ind w:left="431" w:hanging="431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2581"/>
    <w:pPr>
      <w:keepNext/>
      <w:keepLines/>
      <w:pageBreakBefore/>
      <w:spacing w:before="200" w:after="240"/>
      <w:outlineLvl w:val="1"/>
    </w:pPr>
    <w:rPr>
      <w:rFonts w:ascii="Arial" w:eastAsiaTheme="majorEastAsia" w:hAnsi="Arial"/>
      <w:b/>
      <w:bCs/>
      <w:color w:val="17365D" w:themeColor="text2" w:themeShade="BF"/>
      <w:sz w:val="32"/>
      <w:szCs w:val="23"/>
    </w:rPr>
  </w:style>
  <w:style w:type="paragraph" w:styleId="3">
    <w:name w:val="heading 3"/>
    <w:basedOn w:val="a"/>
    <w:next w:val="a"/>
    <w:link w:val="30"/>
    <w:unhideWhenUsed/>
    <w:qFormat/>
    <w:rsid w:val="00831CD3"/>
    <w:pPr>
      <w:keepNext/>
      <w:keepLines/>
      <w:pageBreakBefore/>
      <w:spacing w:before="40"/>
      <w:outlineLvl w:val="2"/>
    </w:pPr>
    <w:rPr>
      <w:rFonts w:eastAsiaTheme="majorEastAsia"/>
      <w:b/>
      <w:color w:val="243F60" w:themeColor="accent1" w:themeShade="7F"/>
      <w:szCs w:val="21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543439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439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601B5C"/>
    <w:rPr>
      <w:rFonts w:ascii="Times New Roman" w:eastAsia="SimSun" w:hAnsi="Times New Roman" w:cs="Arial"/>
      <w:b/>
      <w:bCs/>
      <w:kern w:val="1"/>
      <w:sz w:val="32"/>
      <w:szCs w:val="32"/>
      <w:lang w:eastAsia="hi-IN" w:bidi="hi-IN"/>
    </w:rPr>
  </w:style>
  <w:style w:type="paragraph" w:styleId="a3">
    <w:name w:val="header"/>
    <w:basedOn w:val="a"/>
    <w:link w:val="a4"/>
    <w:unhideWhenUsed/>
    <w:rsid w:val="0054343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439"/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paragraph" w:styleId="a5">
    <w:name w:val="footer"/>
    <w:basedOn w:val="a"/>
    <w:link w:val="a6"/>
    <w:unhideWhenUsed/>
    <w:rsid w:val="0054343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3439"/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43439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543439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9">
    <w:name w:val="TOC Heading"/>
    <w:basedOn w:val="1"/>
    <w:next w:val="a"/>
    <w:uiPriority w:val="39"/>
    <w:semiHidden/>
    <w:unhideWhenUsed/>
    <w:qFormat/>
    <w:rsid w:val="00543439"/>
    <w:pPr>
      <w:keepLines/>
      <w:tabs>
        <w:tab w:val="clear" w:pos="0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25FB6"/>
    <w:pPr>
      <w:tabs>
        <w:tab w:val="right" w:pos="8931"/>
      </w:tabs>
      <w:spacing w:after="100"/>
      <w:ind w:firstLine="0"/>
    </w:pPr>
  </w:style>
  <w:style w:type="character" w:styleId="aa">
    <w:name w:val="Hyperlink"/>
    <w:basedOn w:val="ab"/>
    <w:uiPriority w:val="99"/>
    <w:unhideWhenUsed/>
    <w:rsid w:val="00601B5C"/>
    <w:rPr>
      <w:rFonts w:ascii="Times New Roman" w:eastAsia="SimSun" w:hAnsi="Times New Roman" w:cs="Mangal"/>
      <w:color w:val="auto"/>
      <w:kern w:val="1"/>
      <w:sz w:val="26"/>
      <w:szCs w:val="24"/>
      <w:u w:val="single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rsid w:val="00BA2581"/>
    <w:rPr>
      <w:rFonts w:ascii="Arial" w:eastAsiaTheme="majorEastAsia" w:hAnsi="Arial" w:cs="Mangal"/>
      <w:b/>
      <w:bCs/>
      <w:color w:val="17365D" w:themeColor="text2" w:themeShade="BF"/>
      <w:kern w:val="1"/>
      <w:sz w:val="32"/>
      <w:szCs w:val="23"/>
      <w:lang w:eastAsia="hi-IN" w:bidi="hi-IN"/>
    </w:rPr>
  </w:style>
  <w:style w:type="character" w:customStyle="1" w:styleId="40">
    <w:name w:val="Заголовок 4 Знак"/>
    <w:basedOn w:val="a0"/>
    <w:link w:val="4"/>
    <w:uiPriority w:val="9"/>
    <w:rsid w:val="00543439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30"/>
      <w:szCs w:val="24"/>
      <w:lang w:eastAsia="hi-I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543439"/>
    <w:rPr>
      <w:rFonts w:asciiTheme="majorHAnsi" w:eastAsiaTheme="majorEastAsia" w:hAnsiTheme="majorHAnsi" w:cs="Mangal"/>
      <w:color w:val="243F60" w:themeColor="accent1" w:themeShade="7F"/>
      <w:kern w:val="1"/>
      <w:sz w:val="30"/>
      <w:szCs w:val="24"/>
      <w:lang w:eastAsia="hi-IN" w:bidi="hi-IN"/>
    </w:rPr>
  </w:style>
  <w:style w:type="paragraph" w:styleId="ac">
    <w:name w:val="Body Text"/>
    <w:basedOn w:val="a"/>
    <w:link w:val="ab"/>
    <w:rsid w:val="00543439"/>
    <w:pPr>
      <w:spacing w:after="120"/>
    </w:pPr>
  </w:style>
  <w:style w:type="character" w:customStyle="1" w:styleId="ab">
    <w:name w:val="Основной текст Знак"/>
    <w:basedOn w:val="a0"/>
    <w:link w:val="ac"/>
    <w:rsid w:val="00543439"/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paragraph" w:customStyle="1" w:styleId="12">
    <w:name w:val="Текст1"/>
    <w:basedOn w:val="a"/>
    <w:rsid w:val="00543439"/>
    <w:rPr>
      <w:rFonts w:ascii="Courier New" w:hAnsi="Courier New" w:cs="Courier New"/>
      <w:sz w:val="20"/>
      <w:szCs w:val="20"/>
    </w:rPr>
  </w:style>
  <w:style w:type="paragraph" w:customStyle="1" w:styleId="ad">
    <w:name w:val="Табличный"/>
    <w:basedOn w:val="a"/>
    <w:rsid w:val="00543439"/>
    <w:pPr>
      <w:keepNext/>
      <w:spacing w:before="60" w:after="60"/>
      <w:jc w:val="center"/>
    </w:pPr>
    <w:rPr>
      <w:color w:val="808000"/>
      <w:sz w:val="20"/>
      <w:szCs w:val="20"/>
    </w:rPr>
  </w:style>
  <w:style w:type="paragraph" w:customStyle="1" w:styleId="21">
    <w:name w:val="Основной текст с отступом 21"/>
    <w:basedOn w:val="a"/>
    <w:rsid w:val="00543439"/>
    <w:pPr>
      <w:spacing w:after="120" w:line="480" w:lineRule="auto"/>
      <w:ind w:left="283" w:firstLine="0"/>
    </w:pPr>
  </w:style>
  <w:style w:type="paragraph" w:customStyle="1" w:styleId="31">
    <w:name w:val="Основной текст 31"/>
    <w:basedOn w:val="a"/>
    <w:rsid w:val="00543439"/>
    <w:pPr>
      <w:spacing w:after="120"/>
    </w:pPr>
    <w:rPr>
      <w:sz w:val="16"/>
      <w:szCs w:val="16"/>
    </w:rPr>
  </w:style>
  <w:style w:type="paragraph" w:styleId="22">
    <w:name w:val="toc 2"/>
    <w:basedOn w:val="a"/>
    <w:next w:val="a"/>
    <w:autoRedefine/>
    <w:uiPriority w:val="39"/>
    <w:unhideWhenUsed/>
    <w:rsid w:val="00B25FB6"/>
    <w:pPr>
      <w:tabs>
        <w:tab w:val="right" w:pos="8931"/>
      </w:tabs>
      <w:spacing w:after="100"/>
      <w:ind w:left="300"/>
    </w:pPr>
  </w:style>
  <w:style w:type="character" w:styleId="ae">
    <w:name w:val="Strong"/>
    <w:basedOn w:val="a0"/>
    <w:qFormat/>
    <w:rsid w:val="00732109"/>
    <w:rPr>
      <w:b/>
      <w:bCs/>
    </w:rPr>
  </w:style>
  <w:style w:type="character" w:customStyle="1" w:styleId="apple-converted-space">
    <w:name w:val="apple-converted-space"/>
    <w:basedOn w:val="a0"/>
    <w:rsid w:val="00732109"/>
  </w:style>
  <w:style w:type="paragraph" w:styleId="af">
    <w:name w:val="Normal (Web)"/>
    <w:basedOn w:val="a"/>
    <w:uiPriority w:val="99"/>
    <w:unhideWhenUsed/>
    <w:rsid w:val="000F3055"/>
    <w:pPr>
      <w:spacing w:before="100" w:beforeAutospacing="1" w:after="119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af0">
    <w:name w:val="List Paragraph"/>
    <w:basedOn w:val="a"/>
    <w:uiPriority w:val="34"/>
    <w:qFormat/>
    <w:rsid w:val="000F3055"/>
    <w:pPr>
      <w:ind w:left="720"/>
      <w:contextualSpacing/>
    </w:pPr>
  </w:style>
  <w:style w:type="table" w:styleId="af1">
    <w:name w:val="Table Grid"/>
    <w:basedOn w:val="a1"/>
    <w:uiPriority w:val="59"/>
    <w:rsid w:val="001B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5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45C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 Spacing"/>
    <w:uiPriority w:val="1"/>
    <w:qFormat/>
    <w:rsid w:val="00945CB7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character" w:customStyle="1" w:styleId="30">
    <w:name w:val="Заголовок 3 Знак"/>
    <w:basedOn w:val="a0"/>
    <w:link w:val="3"/>
    <w:rsid w:val="00831CD3"/>
    <w:rPr>
      <w:rFonts w:ascii="Times New Roman" w:eastAsiaTheme="majorEastAsia" w:hAnsi="Times New Roman" w:cs="Mangal"/>
      <w:b/>
      <w:color w:val="243F60" w:themeColor="accent1" w:themeShade="7F"/>
      <w:kern w:val="1"/>
      <w:sz w:val="30"/>
      <w:szCs w:val="21"/>
      <w:u w:val="single"/>
      <w:lang w:eastAsia="hi-IN" w:bidi="hi-IN"/>
    </w:rPr>
  </w:style>
  <w:style w:type="paragraph" w:customStyle="1" w:styleId="western">
    <w:name w:val="western"/>
    <w:basedOn w:val="a"/>
    <w:rsid w:val="0052366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styleId="32">
    <w:name w:val="toc 3"/>
    <w:basedOn w:val="a"/>
    <w:next w:val="a"/>
    <w:autoRedefine/>
    <w:uiPriority w:val="39"/>
    <w:unhideWhenUsed/>
    <w:rsid w:val="00851141"/>
    <w:pPr>
      <w:spacing w:after="100"/>
      <w:ind w:left="600"/>
    </w:pPr>
  </w:style>
  <w:style w:type="paragraph" w:customStyle="1" w:styleId="Default">
    <w:name w:val="Default"/>
    <w:rsid w:val="004667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B25FB6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4">
    <w:name w:val="Заголовок Знак"/>
    <w:basedOn w:val="a0"/>
    <w:link w:val="af3"/>
    <w:uiPriority w:val="10"/>
    <w:rsid w:val="00B25FB6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customStyle="1" w:styleId="Heading1">
    <w:name w:val="Heading 1"/>
    <w:basedOn w:val="a"/>
    <w:rsid w:val="00D0384F"/>
    <w:pPr>
      <w:widowControl w:val="0"/>
      <w:tabs>
        <w:tab w:val="left" w:pos="227"/>
        <w:tab w:val="right" w:pos="4820"/>
      </w:tabs>
      <w:spacing w:before="360" w:after="120" w:line="240" w:lineRule="exact"/>
      <w:ind w:left="284" w:hanging="284"/>
      <w:jc w:val="left"/>
    </w:pPr>
    <w:rPr>
      <w:rFonts w:eastAsia="Times New Roman" w:cs="Times New Roman"/>
      <w:b/>
      <w:caps/>
      <w:kern w:val="0"/>
      <w:sz w:val="22"/>
      <w:szCs w:val="20"/>
      <w:lang w:eastAsia="ru-RU" w:bidi="ar-SA"/>
    </w:rPr>
  </w:style>
  <w:style w:type="paragraph" w:customStyle="1" w:styleId="Heading2">
    <w:name w:val="Heading 2"/>
    <w:basedOn w:val="Heading1"/>
    <w:rsid w:val="00D0384F"/>
    <w:rPr>
      <w:caps w:val="0"/>
    </w:rPr>
  </w:style>
  <w:style w:type="paragraph" w:customStyle="1" w:styleId="af5">
    <w:basedOn w:val="a"/>
    <w:next w:val="af3"/>
    <w:qFormat/>
    <w:rsid w:val="00D0384F"/>
    <w:pPr>
      <w:widowControl w:val="0"/>
      <w:spacing w:line="240" w:lineRule="auto"/>
      <w:ind w:firstLine="0"/>
      <w:jc w:val="center"/>
    </w:pPr>
    <w:rPr>
      <w:rFonts w:eastAsia="Times New Roman" w:cs="Times New Roman"/>
      <w:b/>
      <w:kern w:val="0"/>
      <w:sz w:val="20"/>
      <w:szCs w:val="20"/>
      <w:lang w:eastAsia="ru-RU" w:bidi="ar-SA"/>
    </w:rPr>
  </w:style>
  <w:style w:type="paragraph" w:styleId="af6">
    <w:name w:val="Subtitle"/>
    <w:basedOn w:val="a"/>
    <w:link w:val="af7"/>
    <w:qFormat/>
    <w:rsid w:val="00D0384F"/>
    <w:pPr>
      <w:widowControl w:val="0"/>
      <w:spacing w:line="240" w:lineRule="auto"/>
      <w:ind w:firstLine="0"/>
      <w:jc w:val="center"/>
    </w:pPr>
    <w:rPr>
      <w:rFonts w:eastAsia="Times New Roman" w:cs="Times New Roman"/>
      <w:b/>
      <w:i/>
      <w:kern w:val="0"/>
      <w:sz w:val="20"/>
      <w:szCs w:val="20"/>
      <w:lang w:eastAsia="ru-RU" w:bidi="ar-SA"/>
    </w:rPr>
  </w:style>
  <w:style w:type="character" w:customStyle="1" w:styleId="af7">
    <w:name w:val="Подзаголовок Знак"/>
    <w:basedOn w:val="a0"/>
    <w:link w:val="af6"/>
    <w:rsid w:val="00D0384F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character" w:styleId="af8">
    <w:name w:val="page number"/>
    <w:basedOn w:val="a0"/>
    <w:rsid w:val="00D0384F"/>
  </w:style>
  <w:style w:type="paragraph" w:styleId="af9">
    <w:name w:val="Plain Text"/>
    <w:basedOn w:val="a"/>
    <w:link w:val="afa"/>
    <w:rsid w:val="00D0384F"/>
    <w:pPr>
      <w:spacing w:line="240" w:lineRule="auto"/>
      <w:ind w:firstLine="0"/>
      <w:jc w:val="left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afa">
    <w:name w:val="Текст Знак"/>
    <w:basedOn w:val="a0"/>
    <w:link w:val="af9"/>
    <w:rsid w:val="00D0384F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code-keyword1">
    <w:name w:val="code-keyword1"/>
    <w:rsid w:val="00D0384F"/>
    <w:rPr>
      <w:color w:val="0000FF"/>
    </w:rPr>
  </w:style>
  <w:style w:type="character" w:customStyle="1" w:styleId="code-comment1">
    <w:name w:val="code-comment1"/>
    <w:rsid w:val="00D0384F"/>
    <w:rPr>
      <w:i/>
      <w:iCs/>
      <w:color w:val="008000"/>
    </w:rPr>
  </w:style>
  <w:style w:type="character" w:customStyle="1" w:styleId="code-digit1">
    <w:name w:val="code-digit1"/>
    <w:rsid w:val="00D0384F"/>
    <w:rPr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4006-154D-41A8-9BBD-57FC2F61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2550</Words>
  <Characters>14538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knv</dc:creator>
  <cp:lastModifiedBy>Мытарев Павел г. Новоульяновск</cp:lastModifiedBy>
  <cp:revision>7</cp:revision>
  <cp:lastPrinted>2017-10-12T08:26:00Z</cp:lastPrinted>
  <dcterms:created xsi:type="dcterms:W3CDTF">2018-11-19T18:24:00Z</dcterms:created>
  <dcterms:modified xsi:type="dcterms:W3CDTF">2019-03-22T12:17:00Z</dcterms:modified>
</cp:coreProperties>
</file>